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84D8E60" w14:textId="5F2E85A8" w:rsidR="00A94DC4" w:rsidRPr="00717250" w:rsidRDefault="00717250" w:rsidP="0034018F">
      <w:pPr>
        <w:spacing w:after="283"/>
        <w:ind w:left="2824" w:firstLine="706"/>
        <w:rPr>
          <w:rFonts w:ascii="Arial Black" w:hAnsi="Arial Black" w:cs="Verdana"/>
          <w:b/>
          <w:bCs/>
          <w:sz w:val="22"/>
          <w:szCs w:val="22"/>
          <w:lang w:val="en-IN"/>
        </w:rPr>
      </w:pPr>
      <w:r>
        <w:rPr>
          <w:rFonts w:ascii="Arial Black" w:hAnsi="Arial Black" w:cs="Verdana"/>
          <w:color w:val="000000"/>
          <w:sz w:val="52"/>
          <w:szCs w:val="52"/>
          <w:lang w:val="en-IN"/>
        </w:rPr>
        <w:t>Henil</w:t>
      </w:r>
      <w:r w:rsidR="00A94DC4" w:rsidRPr="00671DC6">
        <w:rPr>
          <w:rFonts w:ascii="Arial Black" w:hAnsi="Arial Black" w:cs="Verdana"/>
          <w:color w:val="000000"/>
          <w:sz w:val="52"/>
          <w:szCs w:val="52"/>
        </w:rPr>
        <w:t xml:space="preserve"> </w:t>
      </w:r>
      <w:r w:rsidRPr="00A663CB">
        <w:rPr>
          <w:rFonts w:ascii="Arial Black" w:hAnsi="Arial Black" w:cs="Verdana"/>
          <w:b/>
          <w:bCs/>
          <w:color w:val="000000" w:themeColor="text1"/>
          <w:sz w:val="52"/>
          <w:szCs w:val="52"/>
          <w:lang w:val="en-IN"/>
        </w:rPr>
        <w:t>Shah</w:t>
      </w:r>
    </w:p>
    <w:p w14:paraId="125BCD53" w14:textId="22ECE8CD" w:rsidR="00A94DC4" w:rsidRPr="00717250" w:rsidRDefault="00A94DC4">
      <w:pPr>
        <w:jc w:val="center"/>
        <w:rPr>
          <w:rFonts w:ascii="Verdana" w:hAnsi="Verdana" w:cs="Verdana"/>
          <w:b/>
          <w:bCs/>
          <w:sz w:val="22"/>
          <w:szCs w:val="22"/>
          <w:lang w:val="en-IN"/>
        </w:rPr>
      </w:pPr>
      <w:r w:rsidRPr="00671DC6">
        <w:rPr>
          <w:rFonts w:ascii="Arial Black" w:hAnsi="Arial Black" w:cs="Verdana"/>
          <w:b/>
          <w:bCs/>
          <w:sz w:val="22"/>
          <w:szCs w:val="22"/>
        </w:rPr>
        <w:t>Address:</w:t>
      </w:r>
      <w:r>
        <w:rPr>
          <w:rFonts w:ascii="Verdana" w:hAnsi="Verdana" w:cs="Verdana"/>
          <w:sz w:val="22"/>
          <w:szCs w:val="22"/>
        </w:rPr>
        <w:t xml:space="preserve"> </w:t>
      </w:r>
      <w:r w:rsidR="00717250">
        <w:rPr>
          <w:rFonts w:ascii="Verdana" w:hAnsi="Verdana" w:cs="Verdana"/>
          <w:sz w:val="22"/>
          <w:szCs w:val="22"/>
          <w:lang w:val="en-IN"/>
        </w:rPr>
        <w:t>Signature Residency, Thaltej, Ahmedabad-380054</w:t>
      </w:r>
    </w:p>
    <w:p w14:paraId="66E09176" w14:textId="68F95BBA" w:rsidR="00A94DC4" w:rsidRDefault="00717250">
      <w:pPr>
        <w:jc w:val="center"/>
        <w:rPr>
          <w:rFonts w:ascii="Verdana" w:hAnsi="Verdana" w:cs="Verdana"/>
          <w:b/>
          <w:bCs/>
          <w:sz w:val="22"/>
          <w:szCs w:val="22"/>
        </w:rPr>
      </w:pPr>
      <w:r>
        <w:rPr>
          <w:rFonts w:ascii="Arial Black" w:hAnsi="Arial Black" w:cs="Verdana"/>
          <w:b/>
          <w:bCs/>
          <w:sz w:val="22"/>
          <w:szCs w:val="22"/>
          <w:lang w:val="en-IN"/>
        </w:rPr>
        <w:t>LinkedIn</w:t>
      </w:r>
      <w:r w:rsidR="00A94DC4" w:rsidRPr="00671DC6">
        <w:rPr>
          <w:rFonts w:ascii="Arial Black" w:hAnsi="Arial Black" w:cs="Verdana"/>
          <w:b/>
          <w:bCs/>
          <w:sz w:val="22"/>
          <w:szCs w:val="22"/>
        </w:rPr>
        <w:t>:</w:t>
      </w:r>
      <w:r w:rsidR="00A94DC4">
        <w:rPr>
          <w:rFonts w:ascii="Verdana" w:hAnsi="Verdana" w:cs="Verdana"/>
          <w:sz w:val="22"/>
          <w:szCs w:val="22"/>
        </w:rPr>
        <w:t xml:space="preserve"> </w:t>
      </w:r>
      <w:r w:rsidR="00A663CB" w:rsidRPr="00A663CB">
        <w:rPr>
          <w:rFonts w:ascii="Verdana" w:hAnsi="Verdana"/>
          <w:sz w:val="22"/>
          <w:szCs w:val="22"/>
        </w:rPr>
        <w:t>https://www.linkedin.com/in/henilshah179/</w:t>
      </w:r>
    </w:p>
    <w:p w14:paraId="5039516E" w14:textId="1AAAB259" w:rsidR="00A94DC4" w:rsidRPr="00717250" w:rsidRDefault="00A94DC4">
      <w:pPr>
        <w:jc w:val="center"/>
        <w:rPr>
          <w:rFonts w:ascii="Verdana" w:hAnsi="Verdana" w:cs="Verdana"/>
          <w:b/>
          <w:bCs/>
          <w:lang w:val="en-IN"/>
        </w:rPr>
      </w:pPr>
      <w:r w:rsidRPr="00671DC6">
        <w:rPr>
          <w:rFonts w:ascii="Arial Black" w:hAnsi="Arial Black" w:cs="Verdana"/>
          <w:b/>
          <w:bCs/>
          <w:sz w:val="22"/>
          <w:szCs w:val="22"/>
        </w:rPr>
        <w:t>Email:</w:t>
      </w:r>
      <w:r>
        <w:rPr>
          <w:rFonts w:ascii="Verdana" w:hAnsi="Verdana" w:cs="Verdana"/>
          <w:sz w:val="22"/>
          <w:szCs w:val="22"/>
        </w:rPr>
        <w:t xml:space="preserve"> </w:t>
      </w:r>
      <w:r w:rsidR="00717250">
        <w:rPr>
          <w:rFonts w:ascii="Verdana" w:hAnsi="Verdana" w:cs="Verdana"/>
          <w:sz w:val="22"/>
          <w:szCs w:val="22"/>
          <w:lang w:val="en-IN"/>
        </w:rPr>
        <w:t>henilshah179@gmail.com</w:t>
      </w:r>
    </w:p>
    <w:p w14:paraId="41F5C293" w14:textId="77777777" w:rsidR="00A94DC4" w:rsidRDefault="00A94DC4">
      <w:pPr>
        <w:pStyle w:val="Liniapozioma"/>
        <w:spacing w:before="283"/>
        <w:rPr>
          <w:rFonts w:ascii="Verdana" w:hAnsi="Verdana" w:cs="Verdana"/>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88"/>
        <w:gridCol w:w="7152"/>
      </w:tblGrid>
      <w:tr w:rsidR="00A94DC4" w14:paraId="413C40FF" w14:textId="77777777">
        <w:tc>
          <w:tcPr>
            <w:tcW w:w="2488" w:type="dxa"/>
            <w:tcBorders>
              <w:top w:val="single" w:sz="1" w:space="0" w:color="FFFFFF"/>
              <w:left w:val="single" w:sz="1" w:space="0" w:color="FFFFFF"/>
              <w:bottom w:val="single" w:sz="1" w:space="0" w:color="FFFFFF"/>
            </w:tcBorders>
            <w:shd w:val="clear" w:color="auto" w:fill="auto"/>
          </w:tcPr>
          <w:p w14:paraId="0C366489" w14:textId="77777777" w:rsidR="00A94DC4" w:rsidRPr="00671DC6" w:rsidRDefault="00A94DC4">
            <w:pPr>
              <w:pStyle w:val="Zawartotabeli"/>
              <w:rPr>
                <w:rFonts w:ascii="Arial Black" w:hAnsi="Arial Black" w:cs="Verdana"/>
                <w:sz w:val="22"/>
                <w:szCs w:val="22"/>
              </w:rPr>
            </w:pPr>
            <w:r w:rsidRPr="00671DC6">
              <w:rPr>
                <w:rFonts w:ascii="Arial Black" w:hAnsi="Arial Black" w:cs="Verdana"/>
                <w:b/>
                <w:bCs/>
                <w:sz w:val="22"/>
                <w:szCs w:val="22"/>
              </w:rPr>
              <w:t>OBJECTIVE</w:t>
            </w:r>
            <w:r w:rsidRPr="00671DC6">
              <w:rPr>
                <w:rFonts w:ascii="Arial Black" w:hAnsi="Arial Black" w:cs="Verdana"/>
                <w:sz w:val="22"/>
                <w:szCs w:val="22"/>
              </w:rPr>
              <w:t xml:space="preserve"> </w:t>
            </w:r>
          </w:p>
        </w:tc>
        <w:tc>
          <w:tcPr>
            <w:tcW w:w="7152" w:type="dxa"/>
            <w:tcBorders>
              <w:top w:val="single" w:sz="1" w:space="0" w:color="FFFFFF"/>
              <w:left w:val="single" w:sz="1" w:space="0" w:color="FFFFFF"/>
              <w:bottom w:val="single" w:sz="1" w:space="0" w:color="FFFFFF"/>
              <w:right w:val="single" w:sz="1" w:space="0" w:color="FFFFFF"/>
            </w:tcBorders>
            <w:shd w:val="clear" w:color="auto" w:fill="auto"/>
          </w:tcPr>
          <w:p w14:paraId="1DBB9B29" w14:textId="3219F123" w:rsidR="00A94DC4" w:rsidRPr="00717250" w:rsidRDefault="00717250">
            <w:pPr>
              <w:pStyle w:val="Zawartotabeli"/>
              <w:rPr>
                <w:lang w:val="en-IN"/>
              </w:rPr>
            </w:pPr>
            <w:r>
              <w:rPr>
                <w:rFonts w:ascii="Verdana" w:hAnsi="Verdana" w:cs="Verdana"/>
                <w:sz w:val="22"/>
                <w:szCs w:val="22"/>
                <w:lang w:val="en-IN"/>
              </w:rPr>
              <w:t>Enthusiastic Mechanical Engineer eager to contribute to team success through hard work, attention to detail and unique skill set</w:t>
            </w:r>
            <w:r>
              <w:rPr>
                <w:rFonts w:ascii="Verdana" w:hAnsi="Verdana" w:cs="Verdana"/>
                <w:sz w:val="22"/>
                <w:szCs w:val="22"/>
              </w:rPr>
              <w:t>.</w:t>
            </w:r>
            <w:r>
              <w:rPr>
                <w:rFonts w:ascii="Verdana" w:hAnsi="Verdana" w:cs="Verdana"/>
                <w:sz w:val="22"/>
                <w:szCs w:val="22"/>
                <w:lang w:val="en-IN"/>
              </w:rPr>
              <w:t xml:space="preserve"> Motivated to learn, grow and excel in the field of Mechatronics.</w:t>
            </w:r>
          </w:p>
        </w:tc>
      </w:tr>
    </w:tbl>
    <w:p w14:paraId="3F964CF4" w14:textId="77777777" w:rsidR="00A94DC4" w:rsidRDefault="00A94DC4">
      <w:pPr>
        <w:pStyle w:val="Liniapozioma"/>
        <w:spacing w:before="283"/>
        <w:rPr>
          <w:rFonts w:ascii="Verdana" w:hAnsi="Verdana" w:cs="Verdana"/>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88"/>
        <w:gridCol w:w="7152"/>
      </w:tblGrid>
      <w:tr w:rsidR="00A94DC4" w14:paraId="439C9B1D" w14:textId="77777777" w:rsidTr="00717250">
        <w:trPr>
          <w:trHeight w:val="848"/>
        </w:trPr>
        <w:tc>
          <w:tcPr>
            <w:tcW w:w="2488" w:type="dxa"/>
            <w:tcBorders>
              <w:top w:val="single" w:sz="1" w:space="0" w:color="FFFFFF"/>
              <w:left w:val="single" w:sz="1" w:space="0" w:color="FFFFFF"/>
              <w:bottom w:val="single" w:sz="1" w:space="0" w:color="FFFFFF"/>
            </w:tcBorders>
            <w:shd w:val="clear" w:color="auto" w:fill="auto"/>
          </w:tcPr>
          <w:p w14:paraId="04131013" w14:textId="77777777" w:rsidR="00A94DC4" w:rsidRPr="00671DC6" w:rsidRDefault="00A94DC4">
            <w:pPr>
              <w:pStyle w:val="Zawartotabeli"/>
              <w:rPr>
                <w:rFonts w:ascii="Arial Black" w:hAnsi="Arial Black" w:cs="Verdana"/>
                <w:b/>
                <w:bCs/>
                <w:sz w:val="22"/>
                <w:szCs w:val="22"/>
              </w:rPr>
            </w:pPr>
            <w:r w:rsidRPr="00671DC6">
              <w:rPr>
                <w:rFonts w:ascii="Arial Black" w:hAnsi="Arial Black" w:cs="Verdana"/>
                <w:b/>
                <w:bCs/>
                <w:sz w:val="22"/>
                <w:szCs w:val="22"/>
              </w:rPr>
              <w:t>WORK</w:t>
            </w:r>
          </w:p>
          <w:p w14:paraId="6A5C5DCD" w14:textId="77777777" w:rsidR="00A94DC4" w:rsidRDefault="00A94DC4">
            <w:pPr>
              <w:pStyle w:val="Zawartotabeli"/>
              <w:rPr>
                <w:rFonts w:ascii="Verdana" w:eastAsia="AngsanaUPC" w:hAnsi="Verdana" w:cs="Verdana"/>
                <w:color w:val="000000"/>
                <w:sz w:val="22"/>
                <w:szCs w:val="22"/>
                <w:lang w:val="en-US"/>
              </w:rPr>
            </w:pPr>
            <w:r w:rsidRPr="00671DC6">
              <w:rPr>
                <w:rFonts w:ascii="Arial Black" w:hAnsi="Arial Black" w:cs="Verdana"/>
                <w:b/>
                <w:bCs/>
                <w:sz w:val="22"/>
                <w:szCs w:val="22"/>
              </w:rPr>
              <w:t>EXPERIENCE</w:t>
            </w:r>
          </w:p>
        </w:tc>
        <w:tc>
          <w:tcPr>
            <w:tcW w:w="7152" w:type="dxa"/>
            <w:tcBorders>
              <w:top w:val="single" w:sz="1" w:space="0" w:color="FFFFFF"/>
              <w:left w:val="single" w:sz="1" w:space="0" w:color="FFFFFF"/>
              <w:bottom w:val="single" w:sz="1" w:space="0" w:color="FFFFFF"/>
              <w:right w:val="single" w:sz="1" w:space="0" w:color="FFFFFF"/>
            </w:tcBorders>
            <w:shd w:val="clear" w:color="auto" w:fill="auto"/>
          </w:tcPr>
          <w:p w14:paraId="65EF2E74" w14:textId="2844A269" w:rsidR="00A94DC4" w:rsidRDefault="00717250" w:rsidP="00717250">
            <w:pPr>
              <w:autoSpaceDE w:val="0"/>
              <w:rPr>
                <w:rFonts w:ascii="Verdana" w:eastAsia="AngsanaUPC" w:hAnsi="Verdana" w:cs="Verdana"/>
                <w:b/>
                <w:bCs/>
                <w:color w:val="000000"/>
                <w:sz w:val="22"/>
                <w:szCs w:val="22"/>
                <w:lang w:val="en-US"/>
              </w:rPr>
            </w:pPr>
            <w:r w:rsidRPr="00717250">
              <w:rPr>
                <w:rFonts w:ascii="Verdana" w:eastAsia="AngsanaUPC" w:hAnsi="Verdana" w:cs="Verdana"/>
                <w:b/>
                <w:bCs/>
                <w:color w:val="000000"/>
                <w:sz w:val="22"/>
                <w:szCs w:val="22"/>
                <w:lang w:val="en-US"/>
              </w:rPr>
              <w:t>Graduate Engineer Trainee, SunRobotics Technologies, Ahmedabad, Gujarat</w:t>
            </w:r>
          </w:p>
          <w:p w14:paraId="6C174FB0" w14:textId="38A3E047" w:rsidR="00717250" w:rsidRDefault="00717250" w:rsidP="00717250">
            <w:pPr>
              <w:autoSpaceDE w:val="0"/>
              <w:rPr>
                <w:rFonts w:ascii="Verdana" w:eastAsia="AngsanaUPC" w:hAnsi="Verdana" w:cs="Verdana"/>
                <w:color w:val="000000"/>
                <w:sz w:val="22"/>
                <w:szCs w:val="22"/>
                <w:lang w:val="en-US"/>
              </w:rPr>
            </w:pPr>
            <w:r>
              <w:rPr>
                <w:rFonts w:ascii="Verdana" w:eastAsia="AngsanaUPC" w:hAnsi="Verdana" w:cs="Verdana"/>
                <w:color w:val="000000"/>
                <w:sz w:val="22"/>
                <w:szCs w:val="22"/>
                <w:lang w:val="en-US"/>
              </w:rPr>
              <w:t>07/2020 – Present</w:t>
            </w:r>
          </w:p>
          <w:p w14:paraId="3B4B3045" w14:textId="376AB29F" w:rsidR="00717250" w:rsidRPr="00717250" w:rsidRDefault="00717250" w:rsidP="00717250">
            <w:pPr>
              <w:numPr>
                <w:ilvl w:val="0"/>
                <w:numId w:val="6"/>
              </w:numPr>
              <w:autoSpaceDE w:val="0"/>
              <w:rPr>
                <w:rFonts w:ascii="Verdana" w:eastAsia="AngsanaUPC" w:hAnsi="Verdana" w:cs="Verdana"/>
                <w:color w:val="000000"/>
                <w:sz w:val="22"/>
                <w:szCs w:val="22"/>
                <w:lang w:val="en-US"/>
              </w:rPr>
            </w:pPr>
            <w:r w:rsidRPr="00717250">
              <w:rPr>
                <w:rFonts w:ascii="Verdana" w:eastAsia="AngsanaUPC" w:hAnsi="Verdana" w:cs="Verdana"/>
                <w:color w:val="000000"/>
                <w:sz w:val="22"/>
                <w:szCs w:val="22"/>
                <w:lang w:val="en-US"/>
              </w:rPr>
              <w:t xml:space="preserve">Worked on Several projects. Made Solidworks </w:t>
            </w:r>
            <w:r>
              <w:rPr>
                <w:rFonts w:ascii="Verdana" w:eastAsia="AngsanaUPC" w:hAnsi="Verdana" w:cs="Verdana"/>
                <w:color w:val="000000"/>
                <w:sz w:val="22"/>
                <w:szCs w:val="22"/>
                <w:lang w:val="en-US"/>
              </w:rPr>
              <w:t>3D</w:t>
            </w:r>
            <w:r w:rsidRPr="00717250">
              <w:rPr>
                <w:rFonts w:ascii="Verdana" w:eastAsia="AngsanaUPC" w:hAnsi="Verdana" w:cs="Verdana"/>
                <w:color w:val="000000"/>
                <w:sz w:val="22"/>
                <w:szCs w:val="22"/>
                <w:lang w:val="en-US"/>
              </w:rPr>
              <w:t xml:space="preserve"> model of different robots.</w:t>
            </w:r>
          </w:p>
          <w:p w14:paraId="4E878C13" w14:textId="29B2E2B9" w:rsidR="00717250" w:rsidRPr="00717250" w:rsidRDefault="00717250" w:rsidP="00717250">
            <w:pPr>
              <w:numPr>
                <w:ilvl w:val="0"/>
                <w:numId w:val="6"/>
              </w:numPr>
              <w:autoSpaceDE w:val="0"/>
              <w:rPr>
                <w:rFonts w:ascii="Verdana" w:eastAsia="AngsanaUPC" w:hAnsi="Verdana" w:cs="Verdana"/>
                <w:color w:val="000000"/>
                <w:sz w:val="22"/>
                <w:szCs w:val="22"/>
                <w:lang w:val="en-US"/>
              </w:rPr>
            </w:pPr>
            <w:r w:rsidRPr="00717250">
              <w:rPr>
                <w:rFonts w:ascii="Verdana" w:eastAsia="AngsanaUPC" w:hAnsi="Verdana" w:cs="Verdana"/>
                <w:color w:val="000000"/>
                <w:sz w:val="22"/>
                <w:szCs w:val="22"/>
                <w:lang w:val="en-US"/>
              </w:rPr>
              <w:t>Performed assembly of the designed robots with sensors, motors, drivers and microcontrollers.</w:t>
            </w:r>
          </w:p>
          <w:p w14:paraId="16B5481F" w14:textId="6E08E3B4" w:rsidR="00717250" w:rsidRPr="00717250" w:rsidRDefault="00717250" w:rsidP="00717250">
            <w:pPr>
              <w:numPr>
                <w:ilvl w:val="0"/>
                <w:numId w:val="6"/>
              </w:numPr>
              <w:autoSpaceDE w:val="0"/>
              <w:rPr>
                <w:rFonts w:ascii="Verdana" w:eastAsia="AngsanaUPC" w:hAnsi="Verdana" w:cs="Verdana"/>
                <w:color w:val="000000"/>
                <w:sz w:val="22"/>
                <w:szCs w:val="22"/>
                <w:lang w:val="en-US"/>
              </w:rPr>
            </w:pPr>
            <w:r w:rsidRPr="00717250">
              <w:rPr>
                <w:rFonts w:ascii="Verdana" w:eastAsia="AngsanaUPC" w:hAnsi="Verdana" w:cs="Verdana"/>
                <w:color w:val="000000"/>
                <w:sz w:val="22"/>
                <w:szCs w:val="22"/>
                <w:lang w:val="en-US"/>
              </w:rPr>
              <w:t>Wrote code for the required operations in Embedded C and Python via Arduino IDE.</w:t>
            </w:r>
          </w:p>
        </w:tc>
      </w:tr>
    </w:tbl>
    <w:p w14:paraId="69F78DCF" w14:textId="77777777" w:rsidR="00A94DC4" w:rsidRDefault="00A94DC4">
      <w:pPr>
        <w:pStyle w:val="Liniapozioma"/>
        <w:spacing w:before="283"/>
        <w:rPr>
          <w:rFonts w:ascii="Verdana" w:hAnsi="Verdana" w:cs="Verdana"/>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89"/>
        <w:gridCol w:w="7151"/>
      </w:tblGrid>
      <w:tr w:rsidR="00A94DC4" w14:paraId="28548B98" w14:textId="77777777">
        <w:tc>
          <w:tcPr>
            <w:tcW w:w="2489" w:type="dxa"/>
            <w:tcBorders>
              <w:top w:val="single" w:sz="1" w:space="0" w:color="FFFFFF"/>
              <w:left w:val="single" w:sz="1" w:space="0" w:color="FFFFFF"/>
              <w:bottom w:val="single" w:sz="1" w:space="0" w:color="FFFFFF"/>
            </w:tcBorders>
            <w:shd w:val="clear" w:color="auto" w:fill="auto"/>
          </w:tcPr>
          <w:p w14:paraId="59083C14" w14:textId="77777777" w:rsidR="00A94DC4" w:rsidRPr="00671DC6" w:rsidRDefault="00A94DC4">
            <w:pPr>
              <w:pStyle w:val="Zawartotabeli"/>
              <w:rPr>
                <w:rFonts w:ascii="Arial Black" w:hAnsi="Arial Black" w:cs="Verdana"/>
                <w:b/>
                <w:bCs/>
                <w:sz w:val="22"/>
                <w:szCs w:val="22"/>
              </w:rPr>
            </w:pPr>
            <w:r w:rsidRPr="00671DC6">
              <w:rPr>
                <w:rFonts w:ascii="Arial Black" w:hAnsi="Arial Black" w:cs="Verdana"/>
                <w:b/>
                <w:bCs/>
                <w:sz w:val="22"/>
                <w:szCs w:val="22"/>
              </w:rPr>
              <w:t>EDUCATION</w:t>
            </w:r>
          </w:p>
          <w:p w14:paraId="2BF5AB1A" w14:textId="77777777" w:rsidR="00A94DC4" w:rsidRDefault="00A94DC4">
            <w:pPr>
              <w:pStyle w:val="Zawartotabeli"/>
              <w:rPr>
                <w:rFonts w:ascii="Verdana" w:hAnsi="Verdana" w:cs="Verdana"/>
                <w:b/>
                <w:bCs/>
                <w:sz w:val="22"/>
                <w:szCs w:val="22"/>
              </w:rPr>
            </w:pPr>
          </w:p>
        </w:tc>
        <w:tc>
          <w:tcPr>
            <w:tcW w:w="7151" w:type="dxa"/>
            <w:tcBorders>
              <w:top w:val="single" w:sz="1" w:space="0" w:color="FFFFFF"/>
              <w:left w:val="single" w:sz="1" w:space="0" w:color="FFFFFF"/>
              <w:bottom w:val="single" w:sz="1" w:space="0" w:color="FFFFFF"/>
              <w:right w:val="single" w:sz="1" w:space="0" w:color="FFFFFF"/>
            </w:tcBorders>
            <w:shd w:val="clear" w:color="auto" w:fill="auto"/>
          </w:tcPr>
          <w:p w14:paraId="44760181" w14:textId="473645A7" w:rsidR="00A663CB" w:rsidRDefault="00A663CB">
            <w:pPr>
              <w:pStyle w:val="Zawartotabeli"/>
              <w:rPr>
                <w:rFonts w:ascii="Verdana" w:hAnsi="Verdana" w:cs="Verdana"/>
                <w:b/>
                <w:bCs/>
                <w:sz w:val="22"/>
                <w:szCs w:val="22"/>
                <w:lang w:val="en-IN"/>
              </w:rPr>
            </w:pPr>
            <w:r>
              <w:rPr>
                <w:rFonts w:ascii="Verdana" w:hAnsi="Verdana" w:cs="Verdana"/>
                <w:b/>
                <w:bCs/>
                <w:sz w:val="22"/>
                <w:szCs w:val="22"/>
                <w:lang w:val="en-IN"/>
              </w:rPr>
              <w:t>Bachelor Degree in Mechanical Engineering, Indus University, Ahmedabad</w:t>
            </w:r>
          </w:p>
          <w:p w14:paraId="64558992" w14:textId="408B92C3" w:rsidR="00A663CB" w:rsidRDefault="00A663CB">
            <w:pPr>
              <w:pStyle w:val="Zawartotabeli"/>
              <w:rPr>
                <w:rFonts w:ascii="Verdana" w:hAnsi="Verdana" w:cs="Verdana"/>
                <w:b/>
                <w:bCs/>
                <w:sz w:val="22"/>
                <w:szCs w:val="22"/>
                <w:lang w:val="en-IN"/>
              </w:rPr>
            </w:pPr>
            <w:r>
              <w:rPr>
                <w:rFonts w:ascii="Verdana" w:hAnsi="Verdana" w:cs="Verdana"/>
                <w:sz w:val="22"/>
                <w:szCs w:val="22"/>
              </w:rPr>
              <w:t>20</w:t>
            </w:r>
            <w:r>
              <w:rPr>
                <w:rFonts w:ascii="Verdana" w:hAnsi="Verdana" w:cs="Verdana"/>
                <w:sz w:val="22"/>
                <w:szCs w:val="22"/>
                <w:lang w:val="en-IN"/>
              </w:rPr>
              <w:t>16</w:t>
            </w:r>
            <w:r>
              <w:rPr>
                <w:rFonts w:ascii="Verdana" w:hAnsi="Verdana" w:cs="Verdana"/>
                <w:sz w:val="22"/>
                <w:szCs w:val="22"/>
              </w:rPr>
              <w:t xml:space="preserve"> - 20</w:t>
            </w:r>
            <w:r>
              <w:rPr>
                <w:rFonts w:ascii="Verdana" w:hAnsi="Verdana" w:cs="Verdana"/>
                <w:sz w:val="22"/>
                <w:szCs w:val="22"/>
                <w:lang w:val="en-IN"/>
              </w:rPr>
              <w:t>20</w:t>
            </w:r>
          </w:p>
          <w:p w14:paraId="5157792E" w14:textId="46607617" w:rsidR="00A663CB" w:rsidRPr="00A663CB" w:rsidRDefault="00A663CB" w:rsidP="00A663CB">
            <w:pPr>
              <w:pStyle w:val="Zawartotabeli"/>
              <w:numPr>
                <w:ilvl w:val="0"/>
                <w:numId w:val="7"/>
              </w:numPr>
              <w:rPr>
                <w:lang w:val="en-IN"/>
              </w:rPr>
            </w:pPr>
            <w:r>
              <w:rPr>
                <w:rFonts w:ascii="Verdana" w:hAnsi="Verdana"/>
                <w:sz w:val="22"/>
                <w:szCs w:val="22"/>
                <w:lang w:val="en-IN"/>
              </w:rPr>
              <w:t>CGPA – 8.72/10</w:t>
            </w:r>
          </w:p>
          <w:p w14:paraId="7D9F3D5F" w14:textId="472FCA6C" w:rsidR="00A663CB" w:rsidRPr="00A663CB" w:rsidRDefault="00A663CB" w:rsidP="00A663CB">
            <w:pPr>
              <w:pStyle w:val="Zawartotabeli"/>
              <w:rPr>
                <w:rFonts w:ascii="Verdana" w:hAnsi="Verdana"/>
                <w:b/>
                <w:bCs/>
                <w:sz w:val="22"/>
                <w:szCs w:val="22"/>
                <w:lang w:val="en-IN"/>
              </w:rPr>
            </w:pPr>
            <w:r w:rsidRPr="00A663CB">
              <w:rPr>
                <w:rFonts w:ascii="Verdana" w:hAnsi="Verdana"/>
                <w:b/>
                <w:bCs/>
                <w:sz w:val="22"/>
                <w:szCs w:val="22"/>
                <w:lang w:val="en-IN"/>
              </w:rPr>
              <w:t xml:space="preserve">Higher Secondary School Certificate, St. </w:t>
            </w:r>
            <w:proofErr w:type="spellStart"/>
            <w:r w:rsidRPr="00A663CB">
              <w:rPr>
                <w:rFonts w:ascii="Verdana" w:hAnsi="Verdana"/>
                <w:b/>
                <w:bCs/>
                <w:sz w:val="22"/>
                <w:szCs w:val="22"/>
                <w:lang w:val="en-IN"/>
              </w:rPr>
              <w:t>Anns</w:t>
            </w:r>
            <w:proofErr w:type="spellEnd"/>
            <w:r w:rsidRPr="00A663CB">
              <w:rPr>
                <w:rFonts w:ascii="Verdana" w:hAnsi="Verdana"/>
                <w:b/>
                <w:bCs/>
                <w:sz w:val="22"/>
                <w:szCs w:val="22"/>
                <w:lang w:val="en-IN"/>
              </w:rPr>
              <w:t xml:space="preserve"> School</w:t>
            </w:r>
          </w:p>
          <w:p w14:paraId="4ECD4987" w14:textId="77777777" w:rsidR="00A663CB" w:rsidRDefault="00A663CB" w:rsidP="00A663CB">
            <w:pPr>
              <w:pStyle w:val="Zawartotabeli"/>
              <w:rPr>
                <w:rFonts w:ascii="Verdana" w:hAnsi="Verdana"/>
                <w:sz w:val="22"/>
                <w:szCs w:val="22"/>
                <w:lang w:val="en-IN"/>
              </w:rPr>
            </w:pPr>
            <w:r>
              <w:rPr>
                <w:rFonts w:ascii="Verdana" w:hAnsi="Verdana"/>
                <w:sz w:val="22"/>
                <w:szCs w:val="22"/>
                <w:lang w:val="en-IN"/>
              </w:rPr>
              <w:t>2014 –2016</w:t>
            </w:r>
          </w:p>
          <w:p w14:paraId="24B91948" w14:textId="77777777" w:rsidR="00A663CB" w:rsidRDefault="00A663CB" w:rsidP="00A663CB">
            <w:pPr>
              <w:pStyle w:val="Zawartotabeli"/>
              <w:numPr>
                <w:ilvl w:val="0"/>
                <w:numId w:val="7"/>
              </w:numPr>
              <w:rPr>
                <w:rFonts w:ascii="Verdana" w:hAnsi="Verdana"/>
                <w:sz w:val="22"/>
                <w:szCs w:val="22"/>
                <w:lang w:val="en-IN"/>
              </w:rPr>
            </w:pPr>
            <w:r w:rsidRPr="00A663CB">
              <w:rPr>
                <w:rFonts w:ascii="Verdana" w:hAnsi="Verdana"/>
                <w:sz w:val="22"/>
                <w:szCs w:val="22"/>
                <w:lang w:val="en-IN"/>
              </w:rPr>
              <w:t>Science (A group) - 78%</w:t>
            </w:r>
          </w:p>
          <w:p w14:paraId="19EE5643" w14:textId="5E5FA92D" w:rsidR="00A663CB" w:rsidRPr="00A663CB" w:rsidRDefault="00A663CB" w:rsidP="00A663CB">
            <w:pPr>
              <w:pStyle w:val="Zawartotabeli"/>
              <w:rPr>
                <w:rFonts w:ascii="Verdana" w:hAnsi="Verdana"/>
                <w:b/>
                <w:bCs/>
                <w:sz w:val="22"/>
                <w:szCs w:val="22"/>
                <w:lang w:val="en-IN"/>
              </w:rPr>
            </w:pPr>
            <w:r w:rsidRPr="00A663CB">
              <w:rPr>
                <w:rFonts w:ascii="Verdana" w:hAnsi="Verdana"/>
                <w:b/>
                <w:bCs/>
                <w:sz w:val="22"/>
                <w:szCs w:val="22"/>
                <w:lang w:val="en-IN"/>
              </w:rPr>
              <w:t>Secondary School Certificate, St. Kabir School</w:t>
            </w:r>
          </w:p>
          <w:p w14:paraId="16EA0774" w14:textId="444D9483" w:rsidR="00A663CB" w:rsidRDefault="00A663CB" w:rsidP="00A663CB">
            <w:pPr>
              <w:pStyle w:val="Zawartotabeli"/>
              <w:rPr>
                <w:rFonts w:ascii="Verdana" w:hAnsi="Verdana"/>
                <w:sz w:val="22"/>
                <w:szCs w:val="22"/>
                <w:lang w:val="en-IN"/>
              </w:rPr>
            </w:pPr>
            <w:r>
              <w:rPr>
                <w:rFonts w:ascii="Verdana" w:hAnsi="Verdana"/>
                <w:sz w:val="22"/>
                <w:szCs w:val="22"/>
                <w:lang w:val="en-IN"/>
              </w:rPr>
              <w:t>2014</w:t>
            </w:r>
          </w:p>
          <w:p w14:paraId="24714443" w14:textId="522130F3" w:rsidR="00A663CB" w:rsidRPr="00A663CB" w:rsidRDefault="00A663CB" w:rsidP="00A663CB">
            <w:pPr>
              <w:pStyle w:val="Zawartotabeli"/>
              <w:numPr>
                <w:ilvl w:val="0"/>
                <w:numId w:val="7"/>
              </w:numPr>
              <w:rPr>
                <w:rFonts w:ascii="Verdana" w:hAnsi="Verdana"/>
                <w:sz w:val="22"/>
                <w:szCs w:val="22"/>
                <w:lang w:val="en-IN"/>
              </w:rPr>
            </w:pPr>
            <w:r w:rsidRPr="00A663CB">
              <w:rPr>
                <w:rFonts w:ascii="Verdana" w:hAnsi="Verdana"/>
                <w:sz w:val="22"/>
                <w:szCs w:val="22"/>
                <w:lang w:val="en-IN"/>
              </w:rPr>
              <w:t>CGPA - 8.8/10</w:t>
            </w:r>
          </w:p>
        </w:tc>
      </w:tr>
    </w:tbl>
    <w:p w14:paraId="06B6815D" w14:textId="77777777" w:rsidR="00A94DC4" w:rsidRDefault="00A94DC4">
      <w:pPr>
        <w:pStyle w:val="Liniapozioma"/>
        <w:spacing w:before="283"/>
        <w:rPr>
          <w:rFonts w:ascii="Verdana" w:hAnsi="Verdana" w:cs="Verdana"/>
        </w:rPr>
      </w:pPr>
    </w:p>
    <w:tbl>
      <w:tblPr>
        <w:tblStyle w:val="TableGrid"/>
        <w:tblW w:w="10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8249"/>
      </w:tblGrid>
      <w:tr w:rsidR="00141706" w14:paraId="267E23E0" w14:textId="77777777" w:rsidTr="00141706">
        <w:tc>
          <w:tcPr>
            <w:tcW w:w="2405" w:type="dxa"/>
          </w:tcPr>
          <w:p w14:paraId="6A2665A4" w14:textId="77777777" w:rsidR="00141706" w:rsidRPr="00671DC6" w:rsidRDefault="00141706" w:rsidP="00141706">
            <w:pPr>
              <w:pStyle w:val="Zawartotabeli"/>
              <w:rPr>
                <w:rFonts w:ascii="Arial Black" w:hAnsi="Arial Black" w:cs="Verdana"/>
                <w:b/>
                <w:bCs/>
                <w:sz w:val="22"/>
                <w:szCs w:val="22"/>
              </w:rPr>
            </w:pPr>
            <w:r w:rsidRPr="00671DC6">
              <w:rPr>
                <w:rFonts w:ascii="Arial Black" w:hAnsi="Arial Black" w:cs="Verdana"/>
                <w:b/>
                <w:bCs/>
                <w:sz w:val="22"/>
                <w:szCs w:val="22"/>
              </w:rPr>
              <w:t>ADDITIONAL</w:t>
            </w:r>
          </w:p>
          <w:p w14:paraId="20A44061" w14:textId="5E163558" w:rsidR="00141706" w:rsidRDefault="00141706" w:rsidP="00141706">
            <w:pPr>
              <w:pStyle w:val="Zawartotabeli"/>
              <w:rPr>
                <w:rFonts w:ascii="Arial Black" w:hAnsi="Arial Black" w:cs="Verdana"/>
                <w:b/>
                <w:bCs/>
                <w:sz w:val="22"/>
                <w:szCs w:val="22"/>
              </w:rPr>
            </w:pPr>
            <w:r w:rsidRPr="00671DC6">
              <w:rPr>
                <w:rFonts w:ascii="Arial Black" w:hAnsi="Arial Black" w:cs="Verdana"/>
                <w:b/>
                <w:bCs/>
                <w:sz w:val="22"/>
                <w:szCs w:val="22"/>
              </w:rPr>
              <w:t>SKILLS</w:t>
            </w:r>
          </w:p>
        </w:tc>
        <w:tc>
          <w:tcPr>
            <w:tcW w:w="8249" w:type="dxa"/>
          </w:tcPr>
          <w:p w14:paraId="6C88D15C" w14:textId="77777777" w:rsidR="00141706" w:rsidRDefault="00141706" w:rsidP="00141706">
            <w:pPr>
              <w:pStyle w:val="Zawartotabeli"/>
              <w:rPr>
                <w:rFonts w:ascii="Verdana" w:hAnsi="Verdana"/>
                <w:sz w:val="22"/>
                <w:szCs w:val="22"/>
                <w:lang w:val="en-IN"/>
              </w:rPr>
            </w:pPr>
            <w:r w:rsidRPr="005B5844">
              <w:rPr>
                <w:rFonts w:ascii="Verdana" w:hAnsi="Verdana"/>
                <w:b/>
                <w:bCs/>
                <w:sz w:val="22"/>
                <w:szCs w:val="22"/>
                <w:lang w:val="en-IN"/>
              </w:rPr>
              <w:t>CAD Design</w:t>
            </w:r>
            <w:r>
              <w:rPr>
                <w:rFonts w:ascii="Verdana" w:hAnsi="Verdana"/>
                <w:sz w:val="22"/>
                <w:szCs w:val="22"/>
                <w:lang w:val="en-IN"/>
              </w:rPr>
              <w:t>: AutoCAD 2D, Solidworks, PTC Creo.</w:t>
            </w:r>
          </w:p>
          <w:p w14:paraId="57D4AFE1" w14:textId="77777777" w:rsidR="00141706" w:rsidRDefault="00141706" w:rsidP="00141706">
            <w:pPr>
              <w:pStyle w:val="Zawartotabeli"/>
              <w:rPr>
                <w:rFonts w:ascii="Verdana" w:hAnsi="Verdana"/>
                <w:sz w:val="22"/>
                <w:szCs w:val="22"/>
                <w:lang w:val="en-IN"/>
              </w:rPr>
            </w:pPr>
            <w:r w:rsidRPr="005B5844">
              <w:rPr>
                <w:rFonts w:ascii="Verdana" w:hAnsi="Verdana"/>
                <w:b/>
                <w:bCs/>
                <w:sz w:val="22"/>
                <w:szCs w:val="22"/>
                <w:lang w:val="en-IN"/>
              </w:rPr>
              <w:t>Microcontrollers</w:t>
            </w:r>
            <w:r>
              <w:rPr>
                <w:rFonts w:ascii="Verdana" w:hAnsi="Verdana"/>
                <w:sz w:val="22"/>
                <w:szCs w:val="22"/>
                <w:lang w:val="en-IN"/>
              </w:rPr>
              <w:t>: Arduino, Raspberry Pi, NodeMCU, Esp8266.</w:t>
            </w:r>
          </w:p>
          <w:p w14:paraId="156C3584" w14:textId="77777777" w:rsidR="00141706" w:rsidRDefault="00141706" w:rsidP="00141706">
            <w:pPr>
              <w:pStyle w:val="Zawartotabeli"/>
              <w:rPr>
                <w:rFonts w:ascii="Verdana" w:hAnsi="Verdana"/>
                <w:sz w:val="22"/>
                <w:szCs w:val="22"/>
                <w:lang w:val="en-IN"/>
              </w:rPr>
            </w:pPr>
            <w:r w:rsidRPr="005B5844">
              <w:rPr>
                <w:rFonts w:ascii="Verdana" w:hAnsi="Verdana"/>
                <w:b/>
                <w:bCs/>
                <w:sz w:val="22"/>
                <w:szCs w:val="22"/>
                <w:lang w:val="en-IN"/>
              </w:rPr>
              <w:t>Programming</w:t>
            </w:r>
            <w:r>
              <w:rPr>
                <w:rFonts w:ascii="Verdana" w:hAnsi="Verdana"/>
                <w:sz w:val="22"/>
                <w:szCs w:val="22"/>
                <w:lang w:val="en-IN"/>
              </w:rPr>
              <w:t xml:space="preserve">: Python, Embedded C, MATLAB, HTML, </w:t>
            </w:r>
            <w:proofErr w:type="gramStart"/>
            <w:r>
              <w:rPr>
                <w:rFonts w:ascii="Verdana" w:hAnsi="Verdana"/>
                <w:sz w:val="22"/>
                <w:szCs w:val="22"/>
                <w:lang w:val="en-IN"/>
              </w:rPr>
              <w:t xml:space="preserve">CSS,   </w:t>
            </w:r>
            <w:proofErr w:type="gramEnd"/>
            <w:r>
              <w:rPr>
                <w:rFonts w:ascii="Verdana" w:hAnsi="Verdana"/>
                <w:sz w:val="22"/>
                <w:szCs w:val="22"/>
                <w:lang w:val="en-IN"/>
              </w:rPr>
              <w:t xml:space="preserve">          JavaScript, Bootstrap.</w:t>
            </w:r>
          </w:p>
          <w:p w14:paraId="734DB635" w14:textId="77777777" w:rsidR="00141706" w:rsidRDefault="00141706" w:rsidP="00141706">
            <w:pPr>
              <w:pStyle w:val="Zawartotabeli"/>
              <w:rPr>
                <w:rFonts w:ascii="Verdana" w:hAnsi="Verdana"/>
                <w:sz w:val="22"/>
                <w:szCs w:val="22"/>
                <w:lang w:val="en-IN"/>
              </w:rPr>
            </w:pPr>
            <w:r w:rsidRPr="005B5844">
              <w:rPr>
                <w:rFonts w:ascii="Verdana" w:hAnsi="Verdana"/>
                <w:b/>
                <w:bCs/>
                <w:sz w:val="22"/>
                <w:szCs w:val="22"/>
                <w:lang w:val="en-IN"/>
              </w:rPr>
              <w:t>MS Office</w:t>
            </w:r>
            <w:r>
              <w:rPr>
                <w:rFonts w:ascii="Verdana" w:hAnsi="Verdana"/>
                <w:sz w:val="22"/>
                <w:szCs w:val="22"/>
                <w:lang w:val="en-IN"/>
              </w:rPr>
              <w:t>: Microsoft Word, Excel, PowerPoint</w:t>
            </w:r>
          </w:p>
          <w:p w14:paraId="7F0003F2" w14:textId="50AF2352" w:rsidR="00141706" w:rsidRPr="00141706" w:rsidRDefault="00141706" w:rsidP="00141706">
            <w:pPr>
              <w:pStyle w:val="Zawartotabeli"/>
              <w:rPr>
                <w:rFonts w:ascii="Verdana" w:hAnsi="Verdana"/>
                <w:b/>
                <w:bCs/>
                <w:sz w:val="22"/>
                <w:szCs w:val="22"/>
                <w:lang w:val="en-IN"/>
              </w:rPr>
            </w:pPr>
            <w:r w:rsidRPr="005B5844">
              <w:rPr>
                <w:rFonts w:ascii="Verdana" w:hAnsi="Verdana"/>
                <w:b/>
                <w:bCs/>
                <w:sz w:val="22"/>
                <w:szCs w:val="22"/>
                <w:lang w:val="en-IN"/>
              </w:rPr>
              <w:t>Internet of Things &amp; Basic Electronics</w:t>
            </w:r>
            <w:r>
              <w:rPr>
                <w:rFonts w:ascii="Verdana" w:hAnsi="Verdana"/>
                <w:b/>
                <w:bCs/>
                <w:sz w:val="22"/>
                <w:szCs w:val="22"/>
                <w:lang w:val="en-IN"/>
              </w:rPr>
              <w:t>.</w:t>
            </w:r>
          </w:p>
        </w:tc>
      </w:tr>
    </w:tbl>
    <w:p w14:paraId="379CC5B5" w14:textId="77777777" w:rsidR="00141706" w:rsidRDefault="00141706" w:rsidP="00141706">
      <w:pPr>
        <w:pStyle w:val="Liniapozioma"/>
        <w:spacing w:before="283"/>
      </w:pPr>
    </w:p>
    <w:p w14:paraId="26A0DDA7" w14:textId="353E71B4" w:rsidR="00141706" w:rsidRPr="00141706" w:rsidRDefault="00141706" w:rsidP="00141706">
      <w:pPr>
        <w:pStyle w:val="BodyText"/>
        <w:sectPr w:rsidR="00141706" w:rsidRPr="00141706" w:rsidSect="005B5844">
          <w:type w:val="continuous"/>
          <w:pgSz w:w="11906" w:h="16838"/>
          <w:pgMar w:top="621" w:right="621" w:bottom="621" w:left="621" w:header="720" w:footer="720" w:gutter="0"/>
          <w:pgBorders>
            <w:top w:val="single" w:sz="1" w:space="31" w:color="000000"/>
            <w:left w:val="single" w:sz="1" w:space="31" w:color="000000"/>
            <w:bottom w:val="single" w:sz="1" w:space="31" w:color="000000"/>
            <w:right w:val="single" w:sz="1" w:space="31" w:color="000000"/>
          </w:pgBorders>
          <w:cols w:space="720"/>
          <w:docGrid w:linePitch="600" w:charSpace="32768"/>
        </w:sectPr>
      </w:pPr>
    </w:p>
    <w:tbl>
      <w:tblPr>
        <w:tblStyle w:val="TableGrid"/>
        <w:tblpPr w:leftFromText="180" w:rightFromText="180" w:vertAnchor="text" w:horzAnchor="margin" w:tblpY="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1"/>
        <w:gridCol w:w="8033"/>
      </w:tblGrid>
      <w:tr w:rsidR="00141706" w14:paraId="6DCE4024" w14:textId="77777777" w:rsidTr="00141706">
        <w:tc>
          <w:tcPr>
            <w:tcW w:w="2631" w:type="dxa"/>
          </w:tcPr>
          <w:p w14:paraId="2FE0B13C" w14:textId="77777777" w:rsidR="00141706" w:rsidRDefault="00141706" w:rsidP="00141706">
            <w:pPr>
              <w:rPr>
                <w:rFonts w:ascii="Verdana" w:hAnsi="Verdana"/>
                <w:b/>
                <w:bCs/>
                <w:sz w:val="22"/>
                <w:szCs w:val="22"/>
                <w:lang w:val="en-IN"/>
              </w:rPr>
            </w:pPr>
            <w:r>
              <w:rPr>
                <w:rFonts w:ascii="Arial Black" w:hAnsi="Arial Black"/>
                <w:sz w:val="22"/>
                <w:szCs w:val="22"/>
                <w:lang w:val="en-IN"/>
              </w:rPr>
              <w:t>LANGUAGES</w:t>
            </w:r>
          </w:p>
        </w:tc>
        <w:tc>
          <w:tcPr>
            <w:tcW w:w="8033" w:type="dxa"/>
          </w:tcPr>
          <w:p w14:paraId="59FC13A0" w14:textId="77777777" w:rsidR="00141706" w:rsidRDefault="00141706" w:rsidP="00141706">
            <w:pPr>
              <w:numPr>
                <w:ilvl w:val="0"/>
                <w:numId w:val="8"/>
              </w:numPr>
              <w:rPr>
                <w:rFonts w:ascii="Verdana" w:hAnsi="Verdana"/>
                <w:sz w:val="22"/>
                <w:szCs w:val="22"/>
                <w:lang w:val="en-IN"/>
              </w:rPr>
            </w:pPr>
            <w:r>
              <w:rPr>
                <w:rFonts w:ascii="Verdana" w:hAnsi="Verdana"/>
                <w:b/>
                <w:bCs/>
                <w:sz w:val="22"/>
                <w:szCs w:val="22"/>
                <w:lang w:val="en-IN"/>
              </w:rPr>
              <w:t xml:space="preserve">Hindi: </w:t>
            </w:r>
            <w:r>
              <w:rPr>
                <w:rFonts w:ascii="Verdana" w:hAnsi="Verdana"/>
                <w:sz w:val="22"/>
                <w:szCs w:val="22"/>
                <w:lang w:val="en-IN"/>
              </w:rPr>
              <w:t>Full professional working proficiency.</w:t>
            </w:r>
          </w:p>
          <w:p w14:paraId="3689D03F" w14:textId="77777777" w:rsidR="00141706" w:rsidRDefault="00141706" w:rsidP="00141706">
            <w:pPr>
              <w:numPr>
                <w:ilvl w:val="0"/>
                <w:numId w:val="8"/>
              </w:numPr>
              <w:rPr>
                <w:rFonts w:ascii="Verdana" w:hAnsi="Verdana"/>
                <w:sz w:val="22"/>
                <w:szCs w:val="22"/>
                <w:lang w:val="en-IN"/>
              </w:rPr>
            </w:pPr>
            <w:r>
              <w:rPr>
                <w:rFonts w:ascii="Verdana" w:hAnsi="Verdana"/>
                <w:b/>
                <w:bCs/>
                <w:sz w:val="22"/>
                <w:szCs w:val="22"/>
                <w:lang w:val="en-IN"/>
              </w:rPr>
              <w:t xml:space="preserve">German: </w:t>
            </w:r>
            <w:r>
              <w:rPr>
                <w:rFonts w:ascii="Verdana" w:hAnsi="Verdana"/>
                <w:sz w:val="22"/>
                <w:szCs w:val="22"/>
                <w:lang w:val="en-IN"/>
              </w:rPr>
              <w:t>Limited Working proficiency.</w:t>
            </w:r>
          </w:p>
          <w:p w14:paraId="6006C2AC" w14:textId="77777777" w:rsidR="00141706" w:rsidRPr="005B5844" w:rsidRDefault="00141706" w:rsidP="00141706">
            <w:pPr>
              <w:numPr>
                <w:ilvl w:val="0"/>
                <w:numId w:val="8"/>
              </w:numPr>
              <w:rPr>
                <w:rFonts w:ascii="Verdana" w:hAnsi="Verdana"/>
                <w:sz w:val="22"/>
                <w:szCs w:val="22"/>
                <w:lang w:val="en-IN"/>
              </w:rPr>
            </w:pPr>
            <w:r>
              <w:rPr>
                <w:rFonts w:ascii="Verdana" w:hAnsi="Verdana"/>
                <w:b/>
                <w:bCs/>
                <w:sz w:val="22"/>
                <w:szCs w:val="22"/>
                <w:lang w:val="en-IN"/>
              </w:rPr>
              <w:t xml:space="preserve">English: </w:t>
            </w:r>
            <w:r>
              <w:rPr>
                <w:rFonts w:ascii="Verdana" w:hAnsi="Verdana"/>
                <w:sz w:val="22"/>
                <w:szCs w:val="22"/>
                <w:lang w:val="en-IN"/>
              </w:rPr>
              <w:t>Full professional working proficiency.</w:t>
            </w:r>
          </w:p>
          <w:p w14:paraId="572CD402" w14:textId="155C7EA2" w:rsidR="00141706" w:rsidRPr="00141706" w:rsidRDefault="00141706" w:rsidP="00141706">
            <w:pPr>
              <w:numPr>
                <w:ilvl w:val="0"/>
                <w:numId w:val="8"/>
              </w:numPr>
              <w:rPr>
                <w:rFonts w:ascii="Verdana" w:hAnsi="Verdana"/>
                <w:sz w:val="22"/>
                <w:szCs w:val="22"/>
                <w:lang w:val="en-IN"/>
              </w:rPr>
            </w:pPr>
            <w:r>
              <w:rPr>
                <w:rFonts w:ascii="Verdana" w:hAnsi="Verdana"/>
                <w:b/>
                <w:bCs/>
                <w:sz w:val="22"/>
                <w:szCs w:val="22"/>
                <w:lang w:val="en-IN"/>
              </w:rPr>
              <w:t xml:space="preserve">Gujarati: </w:t>
            </w:r>
            <w:r>
              <w:rPr>
                <w:rFonts w:ascii="Verdana" w:hAnsi="Verdana"/>
                <w:sz w:val="22"/>
                <w:szCs w:val="22"/>
                <w:lang w:val="en-IN"/>
              </w:rPr>
              <w:t>Native or Bilingual Proficiency.</w:t>
            </w:r>
          </w:p>
        </w:tc>
      </w:tr>
    </w:tbl>
    <w:p w14:paraId="046404F2" w14:textId="4732BCE7" w:rsidR="00141706" w:rsidRDefault="00141706" w:rsidP="00141706">
      <w:pPr>
        <w:rPr>
          <w:rFonts w:ascii="Verdana" w:hAnsi="Verdana"/>
          <w:b/>
          <w:bCs/>
          <w:sz w:val="22"/>
          <w:szCs w:val="22"/>
          <w:lang w:val="en-IN"/>
        </w:rPr>
      </w:pPr>
      <w:r>
        <w:rPr>
          <w:rFonts w:ascii="Arial Black" w:hAnsi="Arial Black"/>
          <w:sz w:val="22"/>
          <w:szCs w:val="22"/>
          <w:lang w:val="en-IN"/>
        </w:rPr>
        <w:tab/>
      </w:r>
      <w:r>
        <w:rPr>
          <w:rFonts w:ascii="Arial Black" w:hAnsi="Arial Black"/>
          <w:sz w:val="22"/>
          <w:szCs w:val="22"/>
          <w:lang w:val="en-IN"/>
        </w:rPr>
        <w:tab/>
      </w:r>
    </w:p>
    <w:p w14:paraId="11C340DD" w14:textId="77777777" w:rsidR="005B5844" w:rsidRDefault="005B5844" w:rsidP="005B5844">
      <w:pPr>
        <w:pStyle w:val="Liniapozioma"/>
        <w:spacing w:before="283"/>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2"/>
        <w:gridCol w:w="8172"/>
      </w:tblGrid>
      <w:tr w:rsidR="00D16E4C" w14:paraId="1230F829" w14:textId="77777777" w:rsidTr="00CF3C42">
        <w:trPr>
          <w:trHeight w:val="703"/>
        </w:trPr>
        <w:tc>
          <w:tcPr>
            <w:tcW w:w="2492" w:type="dxa"/>
            <w:tcBorders>
              <w:bottom w:val="single" w:sz="4" w:space="0" w:color="auto"/>
            </w:tcBorders>
          </w:tcPr>
          <w:p w14:paraId="19648553" w14:textId="4C7872DC" w:rsidR="00D16E4C" w:rsidRPr="00D16E4C" w:rsidRDefault="00D16E4C" w:rsidP="005B5844">
            <w:pPr>
              <w:rPr>
                <w:rFonts w:ascii="Arial Black" w:hAnsi="Arial Black"/>
                <w:b/>
                <w:bCs/>
                <w:sz w:val="22"/>
                <w:szCs w:val="22"/>
                <w:lang w:val="en-IN"/>
              </w:rPr>
            </w:pPr>
            <w:r>
              <w:rPr>
                <w:rFonts w:ascii="Arial Black" w:hAnsi="Arial Black"/>
                <w:b/>
                <w:bCs/>
                <w:sz w:val="22"/>
                <w:szCs w:val="22"/>
                <w:lang w:val="en-IN"/>
              </w:rPr>
              <w:lastRenderedPageBreak/>
              <w:t xml:space="preserve">PROJECTS  </w:t>
            </w:r>
          </w:p>
        </w:tc>
        <w:tc>
          <w:tcPr>
            <w:tcW w:w="8172" w:type="dxa"/>
            <w:tcBorders>
              <w:bottom w:val="single" w:sz="4" w:space="0" w:color="auto"/>
            </w:tcBorders>
          </w:tcPr>
          <w:p w14:paraId="405B8603" w14:textId="5648C8B8" w:rsidR="00D16E4C" w:rsidRPr="00D16E4C" w:rsidRDefault="00D16E4C" w:rsidP="005B5844">
            <w:pPr>
              <w:rPr>
                <w:rFonts w:ascii="Verdana" w:hAnsi="Verdana"/>
                <w:sz w:val="22"/>
                <w:szCs w:val="22"/>
                <w:lang w:val="en-IN"/>
              </w:rPr>
            </w:pPr>
          </w:p>
        </w:tc>
      </w:tr>
      <w:tr w:rsidR="00D16E4C" w14:paraId="754E7ABE" w14:textId="77777777" w:rsidTr="00CF3C42">
        <w:tc>
          <w:tcPr>
            <w:tcW w:w="2492" w:type="dxa"/>
            <w:tcBorders>
              <w:top w:val="single" w:sz="4" w:space="0" w:color="auto"/>
              <w:bottom w:val="single" w:sz="4" w:space="0" w:color="auto"/>
            </w:tcBorders>
          </w:tcPr>
          <w:p w14:paraId="2F66D3E9" w14:textId="1AB0353C" w:rsidR="00D16E4C" w:rsidRPr="00E050AA" w:rsidRDefault="00D16E4C" w:rsidP="00D16E4C">
            <w:pPr>
              <w:rPr>
                <w:rFonts w:ascii="Verdana" w:hAnsi="Verdana"/>
                <w:b/>
                <w:bCs/>
                <w:sz w:val="20"/>
                <w:szCs w:val="20"/>
                <w:lang w:val="en-IN"/>
              </w:rPr>
            </w:pPr>
            <w:r w:rsidRPr="00E050AA">
              <w:rPr>
                <w:rFonts w:ascii="Verdana" w:hAnsi="Verdana"/>
                <w:b/>
                <w:bCs/>
                <w:sz w:val="20"/>
                <w:szCs w:val="20"/>
                <w:lang w:val="en-IN"/>
              </w:rPr>
              <w:t>Stair climbing robot (Curiosity Mars rover)</w:t>
            </w:r>
          </w:p>
          <w:p w14:paraId="16DC6052" w14:textId="0189DF33" w:rsidR="00D16E4C" w:rsidRPr="00E050AA" w:rsidRDefault="00D16E4C" w:rsidP="00D16E4C">
            <w:pPr>
              <w:rPr>
                <w:rFonts w:ascii="Verdana" w:hAnsi="Verdana"/>
                <w:b/>
                <w:bCs/>
                <w:sz w:val="20"/>
                <w:szCs w:val="20"/>
                <w:lang w:val="en-IN"/>
              </w:rPr>
            </w:pPr>
            <w:r w:rsidRPr="00E050AA">
              <w:rPr>
                <w:rFonts w:ascii="Verdana" w:hAnsi="Verdana"/>
                <w:b/>
                <w:bCs/>
                <w:sz w:val="20"/>
                <w:szCs w:val="20"/>
                <w:lang w:val="en-IN"/>
              </w:rPr>
              <w:t>0</w:t>
            </w:r>
            <w:r w:rsidR="00E050AA">
              <w:rPr>
                <w:rFonts w:ascii="Verdana" w:hAnsi="Verdana"/>
                <w:b/>
                <w:bCs/>
                <w:sz w:val="20"/>
                <w:szCs w:val="20"/>
                <w:lang w:val="en-IN"/>
              </w:rPr>
              <w:t>8</w:t>
            </w:r>
            <w:r w:rsidRPr="00E050AA">
              <w:rPr>
                <w:rFonts w:ascii="Verdana" w:hAnsi="Verdana"/>
                <w:b/>
                <w:bCs/>
                <w:sz w:val="20"/>
                <w:szCs w:val="20"/>
                <w:lang w:val="en-IN"/>
              </w:rPr>
              <w:t>/2020</w:t>
            </w:r>
          </w:p>
          <w:p w14:paraId="7BACF2EA" w14:textId="77777777" w:rsidR="00D16E4C" w:rsidRDefault="00D16E4C" w:rsidP="005B5844">
            <w:pPr>
              <w:rPr>
                <w:rFonts w:ascii="Verdana" w:hAnsi="Verdana"/>
                <w:sz w:val="22"/>
                <w:szCs w:val="22"/>
                <w:lang w:val="en-IN"/>
              </w:rPr>
            </w:pPr>
          </w:p>
        </w:tc>
        <w:tc>
          <w:tcPr>
            <w:tcW w:w="8172" w:type="dxa"/>
            <w:tcBorders>
              <w:top w:val="single" w:sz="4" w:space="0" w:color="auto"/>
              <w:bottom w:val="single" w:sz="4" w:space="0" w:color="auto"/>
            </w:tcBorders>
          </w:tcPr>
          <w:p w14:paraId="6BE2EBC8" w14:textId="7B7C40ED" w:rsidR="00D16E4C" w:rsidRPr="00D16E4C" w:rsidRDefault="00D16E4C" w:rsidP="00D16E4C">
            <w:pPr>
              <w:rPr>
                <w:rFonts w:ascii="Verdana" w:hAnsi="Verdana"/>
                <w:i/>
                <w:iCs/>
                <w:sz w:val="22"/>
                <w:szCs w:val="22"/>
                <w:lang w:val="en-IN"/>
              </w:rPr>
            </w:pPr>
            <w:r w:rsidRPr="00D16E4C">
              <w:rPr>
                <w:rFonts w:ascii="Verdana" w:hAnsi="Verdana"/>
                <w:i/>
                <w:iCs/>
                <w:sz w:val="22"/>
                <w:szCs w:val="22"/>
                <w:lang w:val="en-IN"/>
              </w:rPr>
              <w:t>Technical Lead</w:t>
            </w:r>
          </w:p>
          <w:p w14:paraId="34EFF9CA" w14:textId="204F4203" w:rsidR="00D16E4C" w:rsidRDefault="00D16E4C" w:rsidP="00D16E4C">
            <w:pPr>
              <w:rPr>
                <w:rFonts w:ascii="Verdana" w:hAnsi="Verdana"/>
                <w:sz w:val="22"/>
                <w:szCs w:val="22"/>
                <w:lang w:val="en-IN"/>
              </w:rPr>
            </w:pPr>
            <w:r w:rsidRPr="00D16E4C">
              <w:rPr>
                <w:rFonts w:ascii="Verdana" w:hAnsi="Verdana"/>
                <w:sz w:val="22"/>
                <w:szCs w:val="22"/>
                <w:lang w:val="en-IN"/>
              </w:rPr>
              <w:t>In this project, we designed an acrylic chassis and wheelbase for a 6-wheel car which looks similar to Curiosity Mars Rover. The robot is based on a rocker-bogie mechanism which allows it to climb over obstacles.</w:t>
            </w:r>
          </w:p>
        </w:tc>
      </w:tr>
      <w:tr w:rsidR="00CF3C42" w14:paraId="0E52FEB7" w14:textId="77777777" w:rsidTr="00CF3C42">
        <w:tc>
          <w:tcPr>
            <w:tcW w:w="2492" w:type="dxa"/>
            <w:tcBorders>
              <w:top w:val="single" w:sz="4" w:space="0" w:color="auto"/>
              <w:bottom w:val="single" w:sz="4" w:space="0" w:color="auto"/>
            </w:tcBorders>
          </w:tcPr>
          <w:p w14:paraId="1C456010" w14:textId="77777777" w:rsidR="00CF3C42" w:rsidRDefault="00CF3C42" w:rsidP="00D16E4C">
            <w:pPr>
              <w:rPr>
                <w:rFonts w:ascii="Verdana" w:hAnsi="Verdana"/>
                <w:b/>
                <w:bCs/>
                <w:sz w:val="20"/>
                <w:szCs w:val="20"/>
                <w:lang w:val="en-IN"/>
              </w:rPr>
            </w:pPr>
            <w:r>
              <w:rPr>
                <w:rFonts w:ascii="Verdana" w:hAnsi="Verdana"/>
                <w:b/>
                <w:bCs/>
                <w:sz w:val="20"/>
                <w:szCs w:val="20"/>
                <w:lang w:val="en-IN"/>
              </w:rPr>
              <w:t>Self-Balancing Robot</w:t>
            </w:r>
          </w:p>
          <w:p w14:paraId="60B7A15D" w14:textId="5725891F" w:rsidR="00CF3C42" w:rsidRPr="00E050AA" w:rsidRDefault="00CF3C42" w:rsidP="00D16E4C">
            <w:pPr>
              <w:rPr>
                <w:rFonts w:ascii="Verdana" w:hAnsi="Verdana"/>
                <w:b/>
                <w:bCs/>
                <w:sz w:val="20"/>
                <w:szCs w:val="20"/>
                <w:lang w:val="en-IN"/>
              </w:rPr>
            </w:pPr>
            <w:r>
              <w:rPr>
                <w:rFonts w:ascii="Verdana" w:hAnsi="Verdana"/>
                <w:b/>
                <w:bCs/>
                <w:sz w:val="20"/>
                <w:szCs w:val="20"/>
                <w:lang w:val="en-IN"/>
              </w:rPr>
              <w:t>08/2020</w:t>
            </w:r>
          </w:p>
        </w:tc>
        <w:tc>
          <w:tcPr>
            <w:tcW w:w="8172" w:type="dxa"/>
            <w:tcBorders>
              <w:top w:val="single" w:sz="4" w:space="0" w:color="auto"/>
              <w:bottom w:val="single" w:sz="4" w:space="0" w:color="auto"/>
            </w:tcBorders>
          </w:tcPr>
          <w:p w14:paraId="2D0F9F25" w14:textId="77777777" w:rsidR="00CF3C42" w:rsidRDefault="00CF3C42" w:rsidP="00D16E4C">
            <w:pPr>
              <w:rPr>
                <w:rFonts w:ascii="Verdana" w:hAnsi="Verdana"/>
                <w:i/>
                <w:iCs/>
                <w:sz w:val="22"/>
                <w:szCs w:val="22"/>
                <w:lang w:val="en-IN"/>
              </w:rPr>
            </w:pPr>
            <w:r>
              <w:rPr>
                <w:rFonts w:ascii="Verdana" w:hAnsi="Verdana"/>
                <w:i/>
                <w:iCs/>
                <w:sz w:val="22"/>
                <w:szCs w:val="22"/>
                <w:lang w:val="en-IN"/>
              </w:rPr>
              <w:t>Technical Lead</w:t>
            </w:r>
          </w:p>
          <w:p w14:paraId="7FB643C6" w14:textId="6DC2621A" w:rsidR="00CF3C42" w:rsidRPr="00CF3C42" w:rsidRDefault="00CF3C42" w:rsidP="00D16E4C">
            <w:pPr>
              <w:rPr>
                <w:rFonts w:ascii="Verdana" w:hAnsi="Verdana"/>
                <w:sz w:val="22"/>
                <w:szCs w:val="22"/>
                <w:lang w:val="en-IN"/>
              </w:rPr>
            </w:pPr>
            <w:r>
              <w:rPr>
                <w:rFonts w:ascii="Verdana" w:hAnsi="Verdana"/>
                <w:sz w:val="22"/>
                <w:szCs w:val="22"/>
                <w:lang w:val="en-IN"/>
              </w:rPr>
              <w:t xml:space="preserve">This is a heavy programming project, which requires integration of PID Control and the use of </w:t>
            </w:r>
            <w:proofErr w:type="spellStart"/>
            <w:r>
              <w:rPr>
                <w:rFonts w:ascii="Verdana" w:hAnsi="Verdana"/>
                <w:sz w:val="22"/>
                <w:szCs w:val="22"/>
                <w:lang w:val="en-IN"/>
              </w:rPr>
              <w:t>Kamlan</w:t>
            </w:r>
            <w:proofErr w:type="spellEnd"/>
            <w:r>
              <w:rPr>
                <w:rFonts w:ascii="Verdana" w:hAnsi="Verdana"/>
                <w:sz w:val="22"/>
                <w:szCs w:val="22"/>
                <w:lang w:val="en-IN"/>
              </w:rPr>
              <w:t xml:space="preserve"> filter for smoothing the transitions of sudden movements. Made with two motors, motor driver and Arduino Uno.</w:t>
            </w:r>
          </w:p>
        </w:tc>
      </w:tr>
      <w:tr w:rsidR="00D16E4C" w14:paraId="7A28E383" w14:textId="77777777" w:rsidTr="00CF3C42">
        <w:tc>
          <w:tcPr>
            <w:tcW w:w="2492" w:type="dxa"/>
            <w:tcBorders>
              <w:top w:val="single" w:sz="4" w:space="0" w:color="auto"/>
              <w:bottom w:val="single" w:sz="4" w:space="0" w:color="auto"/>
            </w:tcBorders>
          </w:tcPr>
          <w:p w14:paraId="7C260457" w14:textId="77777777" w:rsidR="00D16E4C" w:rsidRPr="00E050AA" w:rsidRDefault="00D16E4C" w:rsidP="005B5844">
            <w:pPr>
              <w:rPr>
                <w:rFonts w:ascii="Verdana" w:hAnsi="Verdana"/>
                <w:b/>
                <w:bCs/>
                <w:sz w:val="20"/>
                <w:szCs w:val="20"/>
                <w:lang w:val="en-IN"/>
              </w:rPr>
            </w:pPr>
            <w:r w:rsidRPr="00E050AA">
              <w:rPr>
                <w:rFonts w:ascii="Verdana" w:hAnsi="Verdana"/>
                <w:b/>
                <w:bCs/>
                <w:sz w:val="20"/>
                <w:szCs w:val="20"/>
                <w:lang w:val="en-IN"/>
              </w:rPr>
              <w:t>Autonomous Pick and Place Robot</w:t>
            </w:r>
          </w:p>
          <w:p w14:paraId="5EC7CC59" w14:textId="7149D8B0" w:rsidR="00D16E4C" w:rsidRPr="00E050AA" w:rsidRDefault="00E050AA" w:rsidP="005B5844">
            <w:pPr>
              <w:rPr>
                <w:rFonts w:ascii="Verdana" w:hAnsi="Verdana"/>
                <w:b/>
                <w:bCs/>
                <w:sz w:val="20"/>
                <w:szCs w:val="20"/>
                <w:lang w:val="en-IN"/>
              </w:rPr>
            </w:pPr>
            <w:r>
              <w:rPr>
                <w:rFonts w:ascii="Verdana" w:hAnsi="Verdana"/>
                <w:b/>
                <w:bCs/>
                <w:sz w:val="20"/>
                <w:szCs w:val="20"/>
                <w:lang w:val="en-IN"/>
              </w:rPr>
              <w:t>07/2020</w:t>
            </w:r>
          </w:p>
        </w:tc>
        <w:tc>
          <w:tcPr>
            <w:tcW w:w="8172" w:type="dxa"/>
            <w:tcBorders>
              <w:top w:val="single" w:sz="4" w:space="0" w:color="auto"/>
              <w:bottom w:val="single" w:sz="4" w:space="0" w:color="auto"/>
            </w:tcBorders>
          </w:tcPr>
          <w:p w14:paraId="6FF5EDE4" w14:textId="77777777" w:rsidR="00D16E4C" w:rsidRDefault="00E050AA" w:rsidP="005B5844">
            <w:pPr>
              <w:rPr>
                <w:rFonts w:ascii="Verdana" w:hAnsi="Verdana"/>
                <w:i/>
                <w:iCs/>
                <w:sz w:val="22"/>
                <w:szCs w:val="22"/>
                <w:lang w:val="en-IN"/>
              </w:rPr>
            </w:pPr>
            <w:r w:rsidRPr="00E050AA">
              <w:rPr>
                <w:rFonts w:ascii="Verdana" w:hAnsi="Verdana"/>
                <w:i/>
                <w:iCs/>
                <w:sz w:val="22"/>
                <w:szCs w:val="22"/>
                <w:lang w:val="en-IN"/>
              </w:rPr>
              <w:t>Technical Lead</w:t>
            </w:r>
          </w:p>
          <w:p w14:paraId="31F75FF4" w14:textId="274F44F7" w:rsidR="00E050AA" w:rsidRPr="00E050AA" w:rsidRDefault="00E050AA" w:rsidP="005B5844">
            <w:pPr>
              <w:rPr>
                <w:rFonts w:ascii="Verdana" w:hAnsi="Verdana"/>
                <w:sz w:val="22"/>
                <w:szCs w:val="22"/>
                <w:lang w:val="en-IN"/>
              </w:rPr>
            </w:pPr>
            <w:r w:rsidRPr="00E050AA">
              <w:rPr>
                <w:rFonts w:ascii="Verdana" w:hAnsi="Verdana"/>
                <w:sz w:val="22"/>
                <w:szCs w:val="22"/>
                <w:lang w:val="en-IN"/>
              </w:rPr>
              <w:t>We designed parts of a robotic arm in Solidworks. Manufacturing was done via laser cutting acrylic sheet. We performed the assembly of parts with Arduino nano, 4 Servos and Bluetooth module HC-05. I also wrote the code in Arduino IDE for autonomous pick and place of things.</w:t>
            </w:r>
          </w:p>
        </w:tc>
      </w:tr>
      <w:tr w:rsidR="00D16E4C" w14:paraId="7C402BE7" w14:textId="77777777" w:rsidTr="00CF3C42">
        <w:tc>
          <w:tcPr>
            <w:tcW w:w="2492" w:type="dxa"/>
            <w:tcBorders>
              <w:top w:val="single" w:sz="4" w:space="0" w:color="auto"/>
              <w:bottom w:val="single" w:sz="4" w:space="0" w:color="auto"/>
            </w:tcBorders>
          </w:tcPr>
          <w:p w14:paraId="45B7398C" w14:textId="77777777" w:rsidR="00D16E4C" w:rsidRDefault="00E050AA" w:rsidP="005B5844">
            <w:pPr>
              <w:rPr>
                <w:rFonts w:ascii="Verdana" w:hAnsi="Verdana"/>
                <w:b/>
                <w:bCs/>
                <w:sz w:val="20"/>
                <w:szCs w:val="20"/>
                <w:lang w:val="en-IN"/>
              </w:rPr>
            </w:pPr>
            <w:proofErr w:type="spellStart"/>
            <w:r w:rsidRPr="00E050AA">
              <w:rPr>
                <w:rFonts w:ascii="Verdana" w:hAnsi="Verdana"/>
                <w:b/>
                <w:bCs/>
                <w:sz w:val="20"/>
                <w:szCs w:val="20"/>
                <w:lang w:val="en-IN"/>
              </w:rPr>
              <w:t>Naza</w:t>
            </w:r>
            <w:proofErr w:type="spellEnd"/>
            <w:r w:rsidRPr="00E050AA">
              <w:rPr>
                <w:rFonts w:ascii="Verdana" w:hAnsi="Verdana"/>
                <w:b/>
                <w:bCs/>
                <w:sz w:val="20"/>
                <w:szCs w:val="20"/>
                <w:lang w:val="en-IN"/>
              </w:rPr>
              <w:t>-m lite drone with F450 frame and GPS</w:t>
            </w:r>
          </w:p>
          <w:p w14:paraId="0DAD0A8F" w14:textId="05B1F852" w:rsidR="00E050AA" w:rsidRPr="00E050AA" w:rsidRDefault="00E050AA" w:rsidP="005B5844">
            <w:pPr>
              <w:rPr>
                <w:rFonts w:ascii="Verdana" w:hAnsi="Verdana"/>
                <w:b/>
                <w:bCs/>
                <w:sz w:val="20"/>
                <w:szCs w:val="20"/>
                <w:lang w:val="en-IN"/>
              </w:rPr>
            </w:pPr>
            <w:r>
              <w:rPr>
                <w:rFonts w:ascii="Verdana" w:hAnsi="Verdana"/>
                <w:b/>
                <w:bCs/>
                <w:sz w:val="20"/>
                <w:szCs w:val="20"/>
                <w:lang w:val="en-IN"/>
              </w:rPr>
              <w:t>07/2020</w:t>
            </w:r>
          </w:p>
        </w:tc>
        <w:tc>
          <w:tcPr>
            <w:tcW w:w="8172" w:type="dxa"/>
            <w:tcBorders>
              <w:top w:val="single" w:sz="4" w:space="0" w:color="auto"/>
              <w:bottom w:val="single" w:sz="4" w:space="0" w:color="auto"/>
            </w:tcBorders>
          </w:tcPr>
          <w:p w14:paraId="0D54B0C8" w14:textId="77777777" w:rsidR="00D16E4C" w:rsidRDefault="00E050AA" w:rsidP="005B5844">
            <w:pPr>
              <w:rPr>
                <w:rFonts w:ascii="Verdana" w:hAnsi="Verdana"/>
                <w:i/>
                <w:iCs/>
                <w:sz w:val="22"/>
                <w:szCs w:val="22"/>
                <w:lang w:val="en-IN"/>
              </w:rPr>
            </w:pPr>
            <w:r w:rsidRPr="00E050AA">
              <w:rPr>
                <w:rFonts w:ascii="Verdana" w:hAnsi="Verdana"/>
                <w:i/>
                <w:iCs/>
                <w:sz w:val="22"/>
                <w:szCs w:val="22"/>
                <w:lang w:val="en-IN"/>
              </w:rPr>
              <w:t>CAD Designer</w:t>
            </w:r>
          </w:p>
          <w:p w14:paraId="427ACE11" w14:textId="14A7C753" w:rsidR="00E050AA" w:rsidRPr="00E050AA" w:rsidRDefault="00E050AA" w:rsidP="005B5844">
            <w:pPr>
              <w:rPr>
                <w:rFonts w:ascii="Verdana" w:hAnsi="Verdana"/>
                <w:sz w:val="22"/>
                <w:szCs w:val="22"/>
                <w:lang w:val="en-IN"/>
              </w:rPr>
            </w:pPr>
            <w:r w:rsidRPr="00E050AA">
              <w:rPr>
                <w:rFonts w:ascii="Verdana" w:hAnsi="Verdana"/>
                <w:sz w:val="22"/>
                <w:szCs w:val="22"/>
                <w:lang w:val="en-IN"/>
              </w:rPr>
              <w:t xml:space="preserve">Created a drone with </w:t>
            </w:r>
            <w:proofErr w:type="spellStart"/>
            <w:r w:rsidRPr="00E050AA">
              <w:rPr>
                <w:rFonts w:ascii="Verdana" w:hAnsi="Verdana"/>
                <w:sz w:val="22"/>
                <w:szCs w:val="22"/>
                <w:lang w:val="en-IN"/>
              </w:rPr>
              <w:t>Naza</w:t>
            </w:r>
            <w:proofErr w:type="spellEnd"/>
            <w:r w:rsidRPr="00E050AA">
              <w:rPr>
                <w:rFonts w:ascii="Verdana" w:hAnsi="Verdana"/>
                <w:sz w:val="22"/>
                <w:szCs w:val="22"/>
                <w:lang w:val="en-IN"/>
              </w:rPr>
              <w:t>-m lite and F450 frame. Programmed and calibrated it with fly sky i60 remote.</w:t>
            </w:r>
            <w:r>
              <w:rPr>
                <w:rFonts w:ascii="Verdana" w:hAnsi="Verdana"/>
                <w:sz w:val="22"/>
                <w:szCs w:val="22"/>
                <w:lang w:val="en-IN"/>
              </w:rPr>
              <w:t xml:space="preserve"> P</w:t>
            </w:r>
            <w:r w:rsidRPr="00E050AA">
              <w:rPr>
                <w:rFonts w:ascii="Verdana" w:hAnsi="Verdana"/>
                <w:sz w:val="22"/>
                <w:szCs w:val="22"/>
                <w:lang w:val="en-IN"/>
              </w:rPr>
              <w:t xml:space="preserve">erformed calibration and calculations like thrust to weight ratio to achieve maximum stability. Configured Brushless DC Motor, Electronic Speed Controller and </w:t>
            </w:r>
            <w:proofErr w:type="spellStart"/>
            <w:r w:rsidRPr="00E050AA">
              <w:rPr>
                <w:rFonts w:ascii="Verdana" w:hAnsi="Verdana"/>
                <w:sz w:val="22"/>
                <w:szCs w:val="22"/>
                <w:lang w:val="en-IN"/>
              </w:rPr>
              <w:t>pmw</w:t>
            </w:r>
            <w:proofErr w:type="spellEnd"/>
            <w:r w:rsidRPr="00E050AA">
              <w:rPr>
                <w:rFonts w:ascii="Verdana" w:hAnsi="Verdana"/>
                <w:sz w:val="22"/>
                <w:szCs w:val="22"/>
                <w:lang w:val="en-IN"/>
              </w:rPr>
              <w:t>.</w:t>
            </w:r>
          </w:p>
        </w:tc>
      </w:tr>
      <w:tr w:rsidR="00D16E4C" w14:paraId="54890BF4" w14:textId="77777777" w:rsidTr="00CF3C42">
        <w:tc>
          <w:tcPr>
            <w:tcW w:w="2492" w:type="dxa"/>
            <w:tcBorders>
              <w:top w:val="single" w:sz="4" w:space="0" w:color="auto"/>
              <w:bottom w:val="single" w:sz="4" w:space="0" w:color="auto"/>
            </w:tcBorders>
          </w:tcPr>
          <w:p w14:paraId="7DC13BC0" w14:textId="77777777" w:rsidR="00D16E4C" w:rsidRDefault="00E050AA" w:rsidP="005B5844">
            <w:pPr>
              <w:rPr>
                <w:rFonts w:ascii="Verdana" w:hAnsi="Verdana"/>
                <w:b/>
                <w:bCs/>
                <w:sz w:val="20"/>
                <w:szCs w:val="20"/>
                <w:lang w:val="en-IN"/>
              </w:rPr>
            </w:pPr>
            <w:r w:rsidRPr="00E050AA">
              <w:rPr>
                <w:rFonts w:ascii="Verdana" w:hAnsi="Verdana"/>
                <w:b/>
                <w:bCs/>
                <w:sz w:val="20"/>
                <w:szCs w:val="20"/>
                <w:lang w:val="en-IN"/>
              </w:rPr>
              <w:t>Obstacle avoiding path follower Robot (2WD &amp; 4WD)</w:t>
            </w:r>
          </w:p>
          <w:p w14:paraId="44E132EE" w14:textId="3BFB84E0" w:rsidR="00E050AA" w:rsidRPr="00E050AA" w:rsidRDefault="00E050AA" w:rsidP="005B5844">
            <w:pPr>
              <w:rPr>
                <w:rFonts w:ascii="Verdana" w:hAnsi="Verdana"/>
                <w:b/>
                <w:bCs/>
                <w:sz w:val="20"/>
                <w:szCs w:val="20"/>
                <w:lang w:val="en-IN"/>
              </w:rPr>
            </w:pPr>
            <w:r>
              <w:rPr>
                <w:rFonts w:ascii="Verdana" w:hAnsi="Verdana"/>
                <w:b/>
                <w:bCs/>
                <w:sz w:val="20"/>
                <w:szCs w:val="20"/>
                <w:lang w:val="en-IN"/>
              </w:rPr>
              <w:t>06/2020</w:t>
            </w:r>
          </w:p>
        </w:tc>
        <w:tc>
          <w:tcPr>
            <w:tcW w:w="8172" w:type="dxa"/>
            <w:tcBorders>
              <w:top w:val="single" w:sz="4" w:space="0" w:color="auto"/>
              <w:bottom w:val="single" w:sz="4" w:space="0" w:color="auto"/>
            </w:tcBorders>
          </w:tcPr>
          <w:p w14:paraId="2C5EC386" w14:textId="3BF0A20D" w:rsidR="00E050AA" w:rsidRPr="00E050AA" w:rsidRDefault="00E050AA" w:rsidP="005B5844">
            <w:pPr>
              <w:rPr>
                <w:rFonts w:ascii="Verdana" w:hAnsi="Verdana"/>
                <w:i/>
                <w:iCs/>
                <w:sz w:val="22"/>
                <w:szCs w:val="22"/>
                <w:lang w:val="en-IN"/>
              </w:rPr>
            </w:pPr>
            <w:r>
              <w:rPr>
                <w:rFonts w:ascii="Verdana" w:hAnsi="Verdana"/>
                <w:i/>
                <w:iCs/>
                <w:sz w:val="22"/>
                <w:szCs w:val="22"/>
                <w:lang w:val="en-IN"/>
              </w:rPr>
              <w:t>Technical Lead</w:t>
            </w:r>
          </w:p>
          <w:p w14:paraId="0E6BB19A" w14:textId="1837B671" w:rsidR="00D16E4C" w:rsidRDefault="00E050AA" w:rsidP="005B5844">
            <w:pPr>
              <w:rPr>
                <w:rFonts w:ascii="Verdana" w:hAnsi="Verdana"/>
                <w:sz w:val="22"/>
                <w:szCs w:val="22"/>
                <w:lang w:val="en-IN"/>
              </w:rPr>
            </w:pPr>
            <w:r w:rsidRPr="00E050AA">
              <w:rPr>
                <w:rFonts w:ascii="Verdana" w:hAnsi="Verdana"/>
                <w:sz w:val="22"/>
                <w:szCs w:val="22"/>
                <w:lang w:val="en-IN"/>
              </w:rPr>
              <w:t>We designed a robot chassis in SOLIDWORKS. Then we manufactured it by laser cutting it on an acrylic sheet. Then performed the assembly of DC gear motors, motor drivers, wheels, IR Sensors, Ultrasonic sensors and Arduino Uno. Then we executed the code in Arduino IDE.</w:t>
            </w:r>
          </w:p>
        </w:tc>
      </w:tr>
      <w:tr w:rsidR="00E050AA" w14:paraId="1F3A864D" w14:textId="77777777" w:rsidTr="00CF3C42">
        <w:trPr>
          <w:trHeight w:val="1084"/>
        </w:trPr>
        <w:tc>
          <w:tcPr>
            <w:tcW w:w="2492" w:type="dxa"/>
            <w:tcBorders>
              <w:top w:val="single" w:sz="4" w:space="0" w:color="auto"/>
              <w:bottom w:val="single" w:sz="4" w:space="0" w:color="auto"/>
            </w:tcBorders>
          </w:tcPr>
          <w:p w14:paraId="6C3AFAAF" w14:textId="77777777" w:rsidR="00E050AA" w:rsidRDefault="00E050AA" w:rsidP="005B5844">
            <w:pPr>
              <w:rPr>
                <w:rFonts w:ascii="Verdana" w:hAnsi="Verdana"/>
                <w:b/>
                <w:bCs/>
                <w:sz w:val="20"/>
                <w:szCs w:val="20"/>
                <w:lang w:val="en-IN"/>
              </w:rPr>
            </w:pPr>
            <w:r w:rsidRPr="00E050AA">
              <w:rPr>
                <w:rFonts w:ascii="Verdana" w:hAnsi="Verdana"/>
                <w:b/>
                <w:bCs/>
                <w:sz w:val="20"/>
                <w:szCs w:val="20"/>
                <w:lang w:val="en-IN"/>
              </w:rPr>
              <w:t>Design &amp; Fabrication of Semi-Automatic Plastering Machine</w:t>
            </w:r>
          </w:p>
          <w:p w14:paraId="43356085" w14:textId="022CC4B5" w:rsidR="00E050AA" w:rsidRPr="00E050AA" w:rsidRDefault="00E050AA" w:rsidP="005B5844">
            <w:pPr>
              <w:rPr>
                <w:rFonts w:ascii="Verdana" w:hAnsi="Verdana"/>
                <w:b/>
                <w:bCs/>
                <w:sz w:val="20"/>
                <w:szCs w:val="20"/>
                <w:lang w:val="en-IN"/>
              </w:rPr>
            </w:pPr>
            <w:r>
              <w:rPr>
                <w:rFonts w:ascii="Verdana" w:hAnsi="Verdana"/>
                <w:b/>
                <w:bCs/>
                <w:sz w:val="20"/>
                <w:szCs w:val="20"/>
                <w:lang w:val="en-IN"/>
              </w:rPr>
              <w:t>09/2019 - 05/2020</w:t>
            </w:r>
          </w:p>
        </w:tc>
        <w:tc>
          <w:tcPr>
            <w:tcW w:w="8172" w:type="dxa"/>
            <w:tcBorders>
              <w:top w:val="single" w:sz="4" w:space="0" w:color="auto"/>
              <w:bottom w:val="single" w:sz="4" w:space="0" w:color="auto"/>
            </w:tcBorders>
          </w:tcPr>
          <w:p w14:paraId="17ABF79B" w14:textId="77777777" w:rsidR="00E050AA" w:rsidRDefault="00E050AA" w:rsidP="005B5844">
            <w:pPr>
              <w:rPr>
                <w:rFonts w:ascii="Verdana" w:hAnsi="Verdana"/>
                <w:i/>
                <w:iCs/>
                <w:sz w:val="22"/>
                <w:szCs w:val="22"/>
                <w:lang w:val="en-IN"/>
              </w:rPr>
            </w:pPr>
            <w:r>
              <w:rPr>
                <w:rFonts w:ascii="Verdana" w:hAnsi="Verdana"/>
                <w:i/>
                <w:iCs/>
                <w:sz w:val="22"/>
                <w:szCs w:val="22"/>
                <w:lang w:val="en-IN"/>
              </w:rPr>
              <w:t>Technical Lead</w:t>
            </w:r>
          </w:p>
          <w:p w14:paraId="71C49FFC" w14:textId="015CBC56" w:rsidR="00E050AA" w:rsidRPr="00E050AA" w:rsidRDefault="00E050AA" w:rsidP="005B5844">
            <w:pPr>
              <w:rPr>
                <w:rFonts w:ascii="Verdana" w:hAnsi="Verdana"/>
                <w:sz w:val="22"/>
                <w:szCs w:val="22"/>
                <w:lang w:val="en-IN"/>
              </w:rPr>
            </w:pPr>
            <w:r w:rsidRPr="00E050AA">
              <w:rPr>
                <w:rFonts w:ascii="Verdana" w:hAnsi="Verdana"/>
                <w:sz w:val="22"/>
                <w:szCs w:val="22"/>
                <w:lang w:val="en-IN"/>
              </w:rPr>
              <w:t>In this project, we used a pneumatic cylinder as the drive-train to lift a plaster-head which applies the plaster onto the wall. Furthermore, we used an Arduino with a Bluetooth chip HC-05, to control the plastering process using a smart phone.</w:t>
            </w:r>
          </w:p>
        </w:tc>
      </w:tr>
    </w:tbl>
    <w:p w14:paraId="422CCD10" w14:textId="54E26D44" w:rsidR="005B5844" w:rsidRDefault="005B5844" w:rsidP="005B5844">
      <w:pPr>
        <w:rPr>
          <w:rFonts w:ascii="Verdana" w:hAnsi="Verdana"/>
          <w:sz w:val="22"/>
          <w:szCs w:val="22"/>
          <w:lang w:val="en-IN"/>
        </w:rPr>
      </w:pPr>
    </w:p>
    <w:p w14:paraId="60F431DD" w14:textId="455E16E2" w:rsidR="00E050AA" w:rsidRPr="005B5844" w:rsidRDefault="00E050AA">
      <w:pPr>
        <w:rPr>
          <w:rFonts w:ascii="Verdana" w:hAnsi="Verdana"/>
          <w:sz w:val="22"/>
          <w:szCs w:val="22"/>
          <w:lang w:val="en-IN"/>
        </w:rPr>
      </w:pPr>
    </w:p>
    <w:sectPr w:rsidR="00E050AA" w:rsidRPr="005B5844" w:rsidSect="005B5844">
      <w:type w:val="continuous"/>
      <w:pgSz w:w="11906" w:h="16838"/>
      <w:pgMar w:top="621" w:right="621" w:bottom="621" w:left="621" w:header="720" w:footer="720" w:gutter="0"/>
      <w:pgBorders>
        <w:top w:val="single" w:sz="1" w:space="31" w:color="000000"/>
        <w:left w:val="single" w:sz="1" w:space="31" w:color="000000"/>
        <w:bottom w:val="single" w:sz="1" w:space="31" w:color="000000"/>
        <w:right w:val="single" w:sz="1" w:space="31" w:color="000000"/>
      </w:pgBorders>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ndale Sans UI">
    <w:altName w:val="Calibri"/>
    <w:charset w:val="EE"/>
    <w:family w:val="auto"/>
    <w:pitch w:val="variable"/>
  </w:font>
  <w:font w:name="AngsanaUPC">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4D93A9F"/>
    <w:multiLevelType w:val="hybridMultilevel"/>
    <w:tmpl w:val="43EAE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911"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210D1D"/>
    <w:multiLevelType w:val="hybridMultilevel"/>
    <w:tmpl w:val="91A28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C97611"/>
    <w:multiLevelType w:val="hybridMultilevel"/>
    <w:tmpl w:val="CEDE9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4134EC"/>
    <w:multiLevelType w:val="hybridMultilevel"/>
    <w:tmpl w:val="AB9C0C38"/>
    <w:lvl w:ilvl="0" w:tplc="95F69766">
      <w:start w:val="2014"/>
      <w:numFmt w:val="bullet"/>
      <w:lvlText w:val="-"/>
      <w:lvlJc w:val="left"/>
      <w:pPr>
        <w:ind w:left="720" w:hanging="360"/>
      </w:pPr>
      <w:rPr>
        <w:rFonts w:ascii="Verdana" w:eastAsia="Andale Sans UI"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2151BE"/>
    <w:multiLevelType w:val="hybridMultilevel"/>
    <w:tmpl w:val="6CB28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8D2368"/>
    <w:multiLevelType w:val="hybridMultilevel"/>
    <w:tmpl w:val="ECA61F7C"/>
    <w:lvl w:ilvl="0" w:tplc="72EAEE5C">
      <w:numFmt w:val="bullet"/>
      <w:lvlText w:val="-"/>
      <w:lvlJc w:val="left"/>
      <w:pPr>
        <w:ind w:left="720" w:hanging="360"/>
      </w:pPr>
      <w:rPr>
        <w:rFonts w:ascii="Verdana" w:eastAsia="AngsanaUPC"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8"/>
  </w:num>
  <w:num w:numId="6">
    <w:abstractNumId w:val="4"/>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DC6"/>
    <w:rsid w:val="0002296E"/>
    <w:rsid w:val="00050F71"/>
    <w:rsid w:val="00141706"/>
    <w:rsid w:val="0034018F"/>
    <w:rsid w:val="00494BC4"/>
    <w:rsid w:val="005B5844"/>
    <w:rsid w:val="00671DC6"/>
    <w:rsid w:val="006864B3"/>
    <w:rsid w:val="007017BF"/>
    <w:rsid w:val="00717250"/>
    <w:rsid w:val="00A663CB"/>
    <w:rsid w:val="00A94DC4"/>
    <w:rsid w:val="00CF3C42"/>
    <w:rsid w:val="00D16E4C"/>
    <w:rsid w:val="00E050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60E76DA"/>
  <w15:chartTrackingRefBased/>
  <w15:docId w15:val="{82729753-4D23-47DB-A398-F5B9EDFB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Andale Sans UI"/>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styleId="Hyperlink">
    <w:name w:val="Hyperlink"/>
    <w:rPr>
      <w:color w:val="000080"/>
      <w:u w:val="single"/>
    </w:rPr>
  </w:style>
  <w:style w:type="character" w:customStyle="1" w:styleId="RTFNum21">
    <w:name w:val="RTF_Num 2 1"/>
    <w:rPr>
      <w:rFonts w:ascii="AngsanaUPC" w:eastAsia="AngsanaUPC" w:hAnsi="AngsanaUPC" w:cs="AngsanaUPC"/>
      <w:b w:val="0"/>
      <w:bCs w:val="0"/>
      <w:i w:val="0"/>
      <w:iCs w:val="0"/>
      <w:caps w:val="0"/>
      <w:smallCaps w:val="0"/>
      <w:strike w:val="0"/>
      <w:dstrike w:val="0"/>
      <w:color w:val="000000"/>
      <w:spacing w:val="0"/>
      <w:w w:val="100"/>
      <w:position w:val="0"/>
      <w:sz w:val="32"/>
      <w:szCs w:val="32"/>
      <w:u w:val="none"/>
      <w:vertAlign w:val="baseline"/>
      <w:lang w:val="en-US"/>
    </w:rPr>
  </w:style>
  <w:style w:type="character" w:customStyle="1" w:styleId="RTFNum22">
    <w:name w:val="RTF_Num 2 2"/>
    <w:rPr>
      <w:rFonts w:ascii="AngsanaUPC" w:eastAsia="AngsanaUPC" w:hAnsi="AngsanaUPC" w:cs="AngsanaUPC"/>
      <w:b w:val="0"/>
      <w:bCs w:val="0"/>
      <w:i w:val="0"/>
      <w:iCs w:val="0"/>
      <w:caps w:val="0"/>
      <w:smallCaps w:val="0"/>
      <w:strike w:val="0"/>
      <w:dstrike w:val="0"/>
      <w:color w:val="000000"/>
      <w:spacing w:val="0"/>
      <w:w w:val="100"/>
      <w:position w:val="0"/>
      <w:sz w:val="32"/>
      <w:szCs w:val="32"/>
      <w:u w:val="none"/>
      <w:vertAlign w:val="baseline"/>
      <w:lang w:val="en-US"/>
    </w:rPr>
  </w:style>
  <w:style w:type="character" w:customStyle="1" w:styleId="RTFNum23">
    <w:name w:val="RTF_Num 2 3"/>
    <w:rPr>
      <w:rFonts w:ascii="AngsanaUPC" w:eastAsia="AngsanaUPC" w:hAnsi="AngsanaUPC" w:cs="AngsanaUPC"/>
      <w:b w:val="0"/>
      <w:bCs w:val="0"/>
      <w:i w:val="0"/>
      <w:iCs w:val="0"/>
      <w:caps w:val="0"/>
      <w:smallCaps w:val="0"/>
      <w:strike w:val="0"/>
      <w:dstrike w:val="0"/>
      <w:color w:val="000000"/>
      <w:spacing w:val="0"/>
      <w:w w:val="100"/>
      <w:position w:val="0"/>
      <w:sz w:val="32"/>
      <w:szCs w:val="32"/>
      <w:u w:val="none"/>
      <w:vertAlign w:val="baseline"/>
      <w:lang w:val="en-US"/>
    </w:rPr>
  </w:style>
  <w:style w:type="character" w:customStyle="1" w:styleId="RTFNum24">
    <w:name w:val="RTF_Num 2 4"/>
    <w:rPr>
      <w:rFonts w:ascii="AngsanaUPC" w:eastAsia="AngsanaUPC" w:hAnsi="AngsanaUPC" w:cs="AngsanaUPC"/>
      <w:b w:val="0"/>
      <w:bCs w:val="0"/>
      <w:i w:val="0"/>
      <w:iCs w:val="0"/>
      <w:caps w:val="0"/>
      <w:smallCaps w:val="0"/>
      <w:strike w:val="0"/>
      <w:dstrike w:val="0"/>
      <w:color w:val="000000"/>
      <w:spacing w:val="0"/>
      <w:w w:val="100"/>
      <w:position w:val="0"/>
      <w:sz w:val="32"/>
      <w:szCs w:val="32"/>
      <w:u w:val="none"/>
      <w:vertAlign w:val="baseline"/>
      <w:lang w:val="en-US"/>
    </w:rPr>
  </w:style>
  <w:style w:type="character" w:customStyle="1" w:styleId="RTFNum25">
    <w:name w:val="RTF_Num 2 5"/>
    <w:rPr>
      <w:rFonts w:ascii="AngsanaUPC" w:eastAsia="AngsanaUPC" w:hAnsi="AngsanaUPC" w:cs="AngsanaUPC"/>
      <w:b w:val="0"/>
      <w:bCs w:val="0"/>
      <w:i w:val="0"/>
      <w:iCs w:val="0"/>
      <w:caps w:val="0"/>
      <w:smallCaps w:val="0"/>
      <w:strike w:val="0"/>
      <w:dstrike w:val="0"/>
      <w:color w:val="000000"/>
      <w:spacing w:val="0"/>
      <w:w w:val="100"/>
      <w:position w:val="0"/>
      <w:sz w:val="32"/>
      <w:szCs w:val="32"/>
      <w:u w:val="none"/>
      <w:vertAlign w:val="baseline"/>
      <w:lang w:val="en-US"/>
    </w:rPr>
  </w:style>
  <w:style w:type="character" w:customStyle="1" w:styleId="RTFNum26">
    <w:name w:val="RTF_Num 2 6"/>
    <w:rPr>
      <w:rFonts w:ascii="AngsanaUPC" w:eastAsia="AngsanaUPC" w:hAnsi="AngsanaUPC" w:cs="AngsanaUPC"/>
      <w:b w:val="0"/>
      <w:bCs w:val="0"/>
      <w:i w:val="0"/>
      <w:iCs w:val="0"/>
      <w:caps w:val="0"/>
      <w:smallCaps w:val="0"/>
      <w:strike w:val="0"/>
      <w:dstrike w:val="0"/>
      <w:color w:val="000000"/>
      <w:spacing w:val="0"/>
      <w:w w:val="100"/>
      <w:position w:val="0"/>
      <w:sz w:val="32"/>
      <w:szCs w:val="32"/>
      <w:u w:val="none"/>
      <w:vertAlign w:val="baseline"/>
      <w:lang w:val="en-US"/>
    </w:rPr>
  </w:style>
  <w:style w:type="character" w:customStyle="1" w:styleId="RTFNum27">
    <w:name w:val="RTF_Num 2 7"/>
    <w:rPr>
      <w:rFonts w:ascii="AngsanaUPC" w:eastAsia="AngsanaUPC" w:hAnsi="AngsanaUPC" w:cs="AngsanaUPC"/>
      <w:b w:val="0"/>
      <w:bCs w:val="0"/>
      <w:i w:val="0"/>
      <w:iCs w:val="0"/>
      <w:caps w:val="0"/>
      <w:smallCaps w:val="0"/>
      <w:strike w:val="0"/>
      <w:dstrike w:val="0"/>
      <w:color w:val="000000"/>
      <w:spacing w:val="0"/>
      <w:w w:val="100"/>
      <w:position w:val="0"/>
      <w:sz w:val="32"/>
      <w:szCs w:val="32"/>
      <w:u w:val="none"/>
      <w:vertAlign w:val="baseline"/>
      <w:lang w:val="en-US"/>
    </w:rPr>
  </w:style>
  <w:style w:type="character" w:customStyle="1" w:styleId="RTFNum28">
    <w:name w:val="RTF_Num 2 8"/>
    <w:rPr>
      <w:rFonts w:ascii="AngsanaUPC" w:eastAsia="AngsanaUPC" w:hAnsi="AngsanaUPC" w:cs="AngsanaUPC"/>
      <w:b w:val="0"/>
      <w:bCs w:val="0"/>
      <w:i w:val="0"/>
      <w:iCs w:val="0"/>
      <w:caps w:val="0"/>
      <w:smallCaps w:val="0"/>
      <w:strike w:val="0"/>
      <w:dstrike w:val="0"/>
      <w:color w:val="000000"/>
      <w:spacing w:val="0"/>
      <w:w w:val="100"/>
      <w:position w:val="0"/>
      <w:sz w:val="32"/>
      <w:szCs w:val="32"/>
      <w:u w:val="none"/>
      <w:vertAlign w:val="baseline"/>
      <w:lang w:val="en-US"/>
    </w:rPr>
  </w:style>
  <w:style w:type="character" w:customStyle="1" w:styleId="RTFNum29">
    <w:name w:val="RTF_Num 2 9"/>
    <w:rPr>
      <w:rFonts w:ascii="AngsanaUPC" w:eastAsia="AngsanaUPC" w:hAnsi="AngsanaUPC" w:cs="AngsanaUPC"/>
      <w:b w:val="0"/>
      <w:bCs w:val="0"/>
      <w:i w:val="0"/>
      <w:iCs w:val="0"/>
      <w:caps w:val="0"/>
      <w:smallCaps w:val="0"/>
      <w:strike w:val="0"/>
      <w:dstrike w:val="0"/>
      <w:color w:val="000000"/>
      <w:spacing w:val="0"/>
      <w:w w:val="100"/>
      <w:position w:val="0"/>
      <w:sz w:val="32"/>
      <w:szCs w:val="32"/>
      <w:u w:val="none"/>
      <w:vertAlign w:val="baseline"/>
      <w:lang w:val="en-US"/>
    </w:rPr>
  </w:style>
  <w:style w:type="character" w:customStyle="1" w:styleId="DefaultParagraphFont1">
    <w:name w:val="Default Paragraph Font1"/>
  </w:style>
  <w:style w:type="character" w:customStyle="1" w:styleId="Symbolewypunktowania">
    <w:name w:val="Symbole wypunktowania"/>
    <w:rPr>
      <w:rFonts w:ascii="OpenSymbol" w:eastAsia="OpenSymbol" w:hAnsi="OpenSymbol" w:cs="OpenSymbol"/>
    </w:rPr>
  </w:style>
  <w:style w:type="paragraph" w:customStyle="1" w:styleId="Nagwek1">
    <w:name w:val="Nagłówek1"/>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Podpis1">
    <w:name w:val="Podpis1"/>
    <w:basedOn w:val="Normal"/>
    <w:pPr>
      <w:suppressLineNumbers/>
      <w:spacing w:before="120" w:after="120"/>
    </w:pPr>
    <w:rPr>
      <w:rFonts w:cs="Tahoma"/>
      <w:i/>
      <w:iCs/>
    </w:rPr>
  </w:style>
  <w:style w:type="paragraph" w:customStyle="1" w:styleId="Indeks">
    <w:name w:val="Indeks"/>
    <w:basedOn w:val="Normal"/>
    <w:pPr>
      <w:suppressLineNumbers/>
    </w:pPr>
    <w:rPr>
      <w:rFonts w:cs="Tahoma"/>
    </w:rPr>
  </w:style>
  <w:style w:type="paragraph" w:customStyle="1" w:styleId="Liniapozioma">
    <w:name w:val="Linia pozioma"/>
    <w:basedOn w:val="Normal"/>
    <w:next w:val="BodyText"/>
    <w:pPr>
      <w:suppressLineNumbers/>
      <w:pBdr>
        <w:bottom w:val="single" w:sz="1" w:space="0" w:color="808080"/>
      </w:pBdr>
      <w:spacing w:after="283"/>
    </w:pPr>
    <w:rPr>
      <w:sz w:val="12"/>
      <w:szCs w:val="12"/>
    </w:rPr>
  </w:style>
  <w:style w:type="paragraph" w:customStyle="1" w:styleId="Zawartotabeli">
    <w:name w:val="Zawartość tabeli"/>
    <w:basedOn w:val="Normal"/>
    <w:pPr>
      <w:suppressLineNumbers/>
    </w:pPr>
  </w:style>
  <w:style w:type="paragraph" w:customStyle="1" w:styleId="Nagwektabeli">
    <w:name w:val="Nagłówek tabeli"/>
    <w:basedOn w:val="Zawartotabeli"/>
    <w:pPr>
      <w:jc w:val="center"/>
    </w:pPr>
    <w:rPr>
      <w:b/>
      <w:bCs/>
    </w:rPr>
  </w:style>
  <w:style w:type="table" w:styleId="TableGrid">
    <w:name w:val="Table Grid"/>
    <w:basedOn w:val="TableNormal"/>
    <w:uiPriority w:val="39"/>
    <w:rsid w:val="00D16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848783">
      <w:bodyDiv w:val="1"/>
      <w:marLeft w:val="0"/>
      <w:marRight w:val="0"/>
      <w:marTop w:val="0"/>
      <w:marBottom w:val="0"/>
      <w:divBdr>
        <w:top w:val="none" w:sz="0" w:space="0" w:color="auto"/>
        <w:left w:val="none" w:sz="0" w:space="0" w:color="auto"/>
        <w:bottom w:val="none" w:sz="0" w:space="0" w:color="auto"/>
        <w:right w:val="none" w:sz="0" w:space="0" w:color="auto"/>
      </w:divBdr>
      <w:divsChild>
        <w:div w:id="2040811675">
          <w:marLeft w:val="0"/>
          <w:marRight w:val="0"/>
          <w:marTop w:val="0"/>
          <w:marBottom w:val="360"/>
          <w:divBdr>
            <w:top w:val="none" w:sz="0" w:space="0" w:color="auto"/>
            <w:left w:val="none" w:sz="0" w:space="0" w:color="auto"/>
            <w:bottom w:val="none" w:sz="0" w:space="0" w:color="auto"/>
            <w:right w:val="none" w:sz="0" w:space="0" w:color="auto"/>
          </w:divBdr>
          <w:divsChild>
            <w:div w:id="1082068436">
              <w:marLeft w:val="0"/>
              <w:marRight w:val="0"/>
              <w:marTop w:val="0"/>
              <w:marBottom w:val="0"/>
              <w:divBdr>
                <w:top w:val="none" w:sz="0" w:space="0" w:color="auto"/>
                <w:left w:val="none" w:sz="0" w:space="0" w:color="auto"/>
                <w:bottom w:val="none" w:sz="0" w:space="0" w:color="auto"/>
                <w:right w:val="none" w:sz="0" w:space="0" w:color="auto"/>
              </w:divBdr>
              <w:divsChild>
                <w:div w:id="1618369180">
                  <w:marLeft w:val="0"/>
                  <w:marRight w:val="0"/>
                  <w:marTop w:val="0"/>
                  <w:marBottom w:val="90"/>
                  <w:divBdr>
                    <w:top w:val="none" w:sz="0" w:space="0" w:color="auto"/>
                    <w:left w:val="none" w:sz="0" w:space="0" w:color="auto"/>
                    <w:bottom w:val="none" w:sz="0" w:space="0" w:color="auto"/>
                    <w:right w:val="none" w:sz="0" w:space="0" w:color="auto"/>
                  </w:divBdr>
                </w:div>
              </w:divsChild>
            </w:div>
            <w:div w:id="84231623">
              <w:marLeft w:val="0"/>
              <w:marRight w:val="0"/>
              <w:marTop w:val="0"/>
              <w:marBottom w:val="0"/>
              <w:divBdr>
                <w:top w:val="none" w:sz="0" w:space="0" w:color="auto"/>
                <w:left w:val="none" w:sz="0" w:space="0" w:color="auto"/>
                <w:bottom w:val="none" w:sz="0" w:space="0" w:color="auto"/>
                <w:right w:val="none" w:sz="0" w:space="0" w:color="auto"/>
              </w:divBdr>
              <w:divsChild>
                <w:div w:id="137966924">
                  <w:marLeft w:val="0"/>
                  <w:marRight w:val="0"/>
                  <w:marTop w:val="15"/>
                  <w:marBottom w:val="90"/>
                  <w:divBdr>
                    <w:top w:val="none" w:sz="0" w:space="0" w:color="auto"/>
                    <w:left w:val="none" w:sz="0" w:space="0" w:color="auto"/>
                    <w:bottom w:val="none" w:sz="0" w:space="0" w:color="auto"/>
                    <w:right w:val="none" w:sz="0" w:space="0" w:color="auto"/>
                  </w:divBdr>
                </w:div>
                <w:div w:id="11167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2405">
          <w:marLeft w:val="0"/>
          <w:marRight w:val="0"/>
          <w:marTop w:val="0"/>
          <w:marBottom w:val="360"/>
          <w:divBdr>
            <w:top w:val="none" w:sz="0" w:space="0" w:color="auto"/>
            <w:left w:val="none" w:sz="0" w:space="0" w:color="auto"/>
            <w:bottom w:val="none" w:sz="0" w:space="0" w:color="auto"/>
            <w:right w:val="none" w:sz="0" w:space="0" w:color="auto"/>
          </w:divBdr>
          <w:divsChild>
            <w:div w:id="1075399430">
              <w:marLeft w:val="0"/>
              <w:marRight w:val="0"/>
              <w:marTop w:val="0"/>
              <w:marBottom w:val="0"/>
              <w:divBdr>
                <w:top w:val="none" w:sz="0" w:space="0" w:color="auto"/>
                <w:left w:val="none" w:sz="0" w:space="0" w:color="auto"/>
                <w:bottom w:val="none" w:sz="0" w:space="0" w:color="auto"/>
                <w:right w:val="none" w:sz="0" w:space="0" w:color="auto"/>
              </w:divBdr>
              <w:divsChild>
                <w:div w:id="1499468516">
                  <w:marLeft w:val="0"/>
                  <w:marRight w:val="0"/>
                  <w:marTop w:val="0"/>
                  <w:marBottom w:val="90"/>
                  <w:divBdr>
                    <w:top w:val="none" w:sz="0" w:space="0" w:color="auto"/>
                    <w:left w:val="none" w:sz="0" w:space="0" w:color="auto"/>
                    <w:bottom w:val="none" w:sz="0" w:space="0" w:color="auto"/>
                    <w:right w:val="none" w:sz="0" w:space="0" w:color="auto"/>
                  </w:divBdr>
                </w:div>
              </w:divsChild>
            </w:div>
            <w:div w:id="1660962512">
              <w:marLeft w:val="0"/>
              <w:marRight w:val="0"/>
              <w:marTop w:val="0"/>
              <w:marBottom w:val="0"/>
              <w:divBdr>
                <w:top w:val="none" w:sz="0" w:space="0" w:color="auto"/>
                <w:left w:val="none" w:sz="0" w:space="0" w:color="auto"/>
                <w:bottom w:val="none" w:sz="0" w:space="0" w:color="auto"/>
                <w:right w:val="none" w:sz="0" w:space="0" w:color="auto"/>
              </w:divBdr>
              <w:divsChild>
                <w:div w:id="874460811">
                  <w:marLeft w:val="0"/>
                  <w:marRight w:val="0"/>
                  <w:marTop w:val="15"/>
                  <w:marBottom w:val="90"/>
                  <w:divBdr>
                    <w:top w:val="none" w:sz="0" w:space="0" w:color="auto"/>
                    <w:left w:val="none" w:sz="0" w:space="0" w:color="auto"/>
                    <w:bottom w:val="none" w:sz="0" w:space="0" w:color="auto"/>
                    <w:right w:val="none" w:sz="0" w:space="0" w:color="auto"/>
                  </w:divBdr>
                </w:div>
                <w:div w:id="4706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6566">
          <w:marLeft w:val="0"/>
          <w:marRight w:val="0"/>
          <w:marTop w:val="0"/>
          <w:marBottom w:val="360"/>
          <w:divBdr>
            <w:top w:val="none" w:sz="0" w:space="0" w:color="auto"/>
            <w:left w:val="none" w:sz="0" w:space="0" w:color="auto"/>
            <w:bottom w:val="none" w:sz="0" w:space="0" w:color="auto"/>
            <w:right w:val="none" w:sz="0" w:space="0" w:color="auto"/>
          </w:divBdr>
          <w:divsChild>
            <w:div w:id="1675649358">
              <w:marLeft w:val="0"/>
              <w:marRight w:val="0"/>
              <w:marTop w:val="0"/>
              <w:marBottom w:val="0"/>
              <w:divBdr>
                <w:top w:val="none" w:sz="0" w:space="0" w:color="auto"/>
                <w:left w:val="none" w:sz="0" w:space="0" w:color="auto"/>
                <w:bottom w:val="none" w:sz="0" w:space="0" w:color="auto"/>
                <w:right w:val="none" w:sz="0" w:space="0" w:color="auto"/>
              </w:divBdr>
              <w:divsChild>
                <w:div w:id="1359626827">
                  <w:marLeft w:val="0"/>
                  <w:marRight w:val="0"/>
                  <w:marTop w:val="0"/>
                  <w:marBottom w:val="90"/>
                  <w:divBdr>
                    <w:top w:val="none" w:sz="0" w:space="0" w:color="auto"/>
                    <w:left w:val="none" w:sz="0" w:space="0" w:color="auto"/>
                    <w:bottom w:val="none" w:sz="0" w:space="0" w:color="auto"/>
                    <w:right w:val="none" w:sz="0" w:space="0" w:color="auto"/>
                  </w:divBdr>
                </w:div>
              </w:divsChild>
            </w:div>
            <w:div w:id="415901848">
              <w:marLeft w:val="0"/>
              <w:marRight w:val="0"/>
              <w:marTop w:val="0"/>
              <w:marBottom w:val="0"/>
              <w:divBdr>
                <w:top w:val="none" w:sz="0" w:space="0" w:color="auto"/>
                <w:left w:val="none" w:sz="0" w:space="0" w:color="auto"/>
                <w:bottom w:val="none" w:sz="0" w:space="0" w:color="auto"/>
                <w:right w:val="none" w:sz="0" w:space="0" w:color="auto"/>
              </w:divBdr>
              <w:divsChild>
                <w:div w:id="526792904">
                  <w:marLeft w:val="0"/>
                  <w:marRight w:val="0"/>
                  <w:marTop w:val="15"/>
                  <w:marBottom w:val="90"/>
                  <w:divBdr>
                    <w:top w:val="none" w:sz="0" w:space="0" w:color="auto"/>
                    <w:left w:val="none" w:sz="0" w:space="0" w:color="auto"/>
                    <w:bottom w:val="none" w:sz="0" w:space="0" w:color="auto"/>
                    <w:right w:val="none" w:sz="0" w:space="0" w:color="auto"/>
                  </w:divBdr>
                </w:div>
                <w:div w:id="14718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2879">
          <w:marLeft w:val="0"/>
          <w:marRight w:val="0"/>
          <w:marTop w:val="0"/>
          <w:marBottom w:val="360"/>
          <w:divBdr>
            <w:top w:val="none" w:sz="0" w:space="0" w:color="auto"/>
            <w:left w:val="none" w:sz="0" w:space="0" w:color="auto"/>
            <w:bottom w:val="none" w:sz="0" w:space="0" w:color="auto"/>
            <w:right w:val="none" w:sz="0" w:space="0" w:color="auto"/>
          </w:divBdr>
          <w:divsChild>
            <w:div w:id="1777017497">
              <w:marLeft w:val="0"/>
              <w:marRight w:val="0"/>
              <w:marTop w:val="0"/>
              <w:marBottom w:val="0"/>
              <w:divBdr>
                <w:top w:val="none" w:sz="0" w:space="0" w:color="auto"/>
                <w:left w:val="none" w:sz="0" w:space="0" w:color="auto"/>
                <w:bottom w:val="none" w:sz="0" w:space="0" w:color="auto"/>
                <w:right w:val="none" w:sz="0" w:space="0" w:color="auto"/>
              </w:divBdr>
              <w:divsChild>
                <w:div w:id="1566137109">
                  <w:marLeft w:val="0"/>
                  <w:marRight w:val="0"/>
                  <w:marTop w:val="0"/>
                  <w:marBottom w:val="90"/>
                  <w:divBdr>
                    <w:top w:val="none" w:sz="0" w:space="0" w:color="auto"/>
                    <w:left w:val="none" w:sz="0" w:space="0" w:color="auto"/>
                    <w:bottom w:val="none" w:sz="0" w:space="0" w:color="auto"/>
                    <w:right w:val="none" w:sz="0" w:space="0" w:color="auto"/>
                  </w:divBdr>
                </w:div>
              </w:divsChild>
            </w:div>
            <w:div w:id="1514106711">
              <w:marLeft w:val="0"/>
              <w:marRight w:val="0"/>
              <w:marTop w:val="0"/>
              <w:marBottom w:val="0"/>
              <w:divBdr>
                <w:top w:val="none" w:sz="0" w:space="0" w:color="auto"/>
                <w:left w:val="none" w:sz="0" w:space="0" w:color="auto"/>
                <w:bottom w:val="none" w:sz="0" w:space="0" w:color="auto"/>
                <w:right w:val="none" w:sz="0" w:space="0" w:color="auto"/>
              </w:divBdr>
              <w:divsChild>
                <w:div w:id="1516266010">
                  <w:marLeft w:val="0"/>
                  <w:marRight w:val="0"/>
                  <w:marTop w:val="15"/>
                  <w:marBottom w:val="90"/>
                  <w:divBdr>
                    <w:top w:val="none" w:sz="0" w:space="0" w:color="auto"/>
                    <w:left w:val="none" w:sz="0" w:space="0" w:color="auto"/>
                    <w:bottom w:val="none" w:sz="0" w:space="0" w:color="auto"/>
                    <w:right w:val="none" w:sz="0" w:space="0" w:color="auto"/>
                  </w:divBdr>
                </w:div>
                <w:div w:id="7562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0093">
          <w:marLeft w:val="0"/>
          <w:marRight w:val="0"/>
          <w:marTop w:val="0"/>
          <w:marBottom w:val="360"/>
          <w:divBdr>
            <w:top w:val="none" w:sz="0" w:space="0" w:color="auto"/>
            <w:left w:val="none" w:sz="0" w:space="0" w:color="auto"/>
            <w:bottom w:val="none" w:sz="0" w:space="0" w:color="auto"/>
            <w:right w:val="none" w:sz="0" w:space="0" w:color="auto"/>
          </w:divBdr>
          <w:divsChild>
            <w:div w:id="278493729">
              <w:marLeft w:val="0"/>
              <w:marRight w:val="0"/>
              <w:marTop w:val="0"/>
              <w:marBottom w:val="0"/>
              <w:divBdr>
                <w:top w:val="none" w:sz="0" w:space="0" w:color="auto"/>
                <w:left w:val="none" w:sz="0" w:space="0" w:color="auto"/>
                <w:bottom w:val="none" w:sz="0" w:space="0" w:color="auto"/>
                <w:right w:val="none" w:sz="0" w:space="0" w:color="auto"/>
              </w:divBdr>
              <w:divsChild>
                <w:div w:id="1536964429">
                  <w:marLeft w:val="0"/>
                  <w:marRight w:val="0"/>
                  <w:marTop w:val="0"/>
                  <w:marBottom w:val="90"/>
                  <w:divBdr>
                    <w:top w:val="none" w:sz="0" w:space="0" w:color="auto"/>
                    <w:left w:val="none" w:sz="0" w:space="0" w:color="auto"/>
                    <w:bottom w:val="none" w:sz="0" w:space="0" w:color="auto"/>
                    <w:right w:val="none" w:sz="0" w:space="0" w:color="auto"/>
                  </w:divBdr>
                </w:div>
              </w:divsChild>
            </w:div>
            <w:div w:id="110519464">
              <w:marLeft w:val="0"/>
              <w:marRight w:val="0"/>
              <w:marTop w:val="0"/>
              <w:marBottom w:val="0"/>
              <w:divBdr>
                <w:top w:val="none" w:sz="0" w:space="0" w:color="auto"/>
                <w:left w:val="none" w:sz="0" w:space="0" w:color="auto"/>
                <w:bottom w:val="none" w:sz="0" w:space="0" w:color="auto"/>
                <w:right w:val="none" w:sz="0" w:space="0" w:color="auto"/>
              </w:divBdr>
              <w:divsChild>
                <w:div w:id="2116553925">
                  <w:marLeft w:val="0"/>
                  <w:marRight w:val="0"/>
                  <w:marTop w:val="15"/>
                  <w:marBottom w:val="90"/>
                  <w:divBdr>
                    <w:top w:val="none" w:sz="0" w:space="0" w:color="auto"/>
                    <w:left w:val="none" w:sz="0" w:space="0" w:color="auto"/>
                    <w:bottom w:val="none" w:sz="0" w:space="0" w:color="auto"/>
                    <w:right w:val="none" w:sz="0" w:space="0" w:color="auto"/>
                  </w:divBdr>
                </w:div>
                <w:div w:id="19628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366BC-F62F-4038-AB48-4495DE346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2</Pages>
  <Words>501</Words>
  <Characters>2861</Characters>
  <Application>Microsoft Office Word</Application>
  <DocSecurity>0</DocSecurity>
  <Lines>23</Lines>
  <Paragraphs>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cp:lastModifiedBy>Henil Shah</cp:lastModifiedBy>
  <cp:revision>5</cp:revision>
  <cp:lastPrinted>2020-04-04T14:46:00Z</cp:lastPrinted>
  <dcterms:created xsi:type="dcterms:W3CDTF">2020-07-30T17:02:00Z</dcterms:created>
  <dcterms:modified xsi:type="dcterms:W3CDTF">2020-08-02T08:31:00Z</dcterms:modified>
</cp:coreProperties>
</file>